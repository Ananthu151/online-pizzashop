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164D2" w:rsidRDefault="00F164D2">
      <w:pPr>
        <w:jc w:val="both"/>
        <w:rPr>
          <w:rFonts w:cs="Times New Roman"/>
          <w:bCs/>
          <w:i/>
          <w:iCs/>
          <w:color w:val="FF0000"/>
          <w:sz w:val="72"/>
          <w:szCs w:val="72"/>
          <w:u w:val="thick"/>
          <w:lang w:val="en-US"/>
        </w:rPr>
      </w:pPr>
    </w:p>
    <w:p w:rsidR="00F164D2" w:rsidRDefault="00F164D2">
      <w:pPr>
        <w:jc w:val="both"/>
        <w:rPr>
          <w:rFonts w:cs="Times New Roman"/>
          <w:bCs/>
          <w:i/>
          <w:iCs/>
          <w:color w:val="FF0000"/>
          <w:sz w:val="72"/>
          <w:szCs w:val="72"/>
          <w:u w:val="thick"/>
          <w:lang w:val="en-US"/>
        </w:rPr>
      </w:pPr>
    </w:p>
    <w:p w:rsidR="00F164D2" w:rsidRDefault="00F164D2">
      <w:pPr>
        <w:jc w:val="center"/>
        <w:rPr>
          <w:rFonts w:ascii="Times New Roman" w:hAnsi="Times New Roman" w:cs="Times New Roman"/>
          <w:b/>
          <w:color w:val="FF0000"/>
          <w:sz w:val="72"/>
          <w:szCs w:val="72"/>
          <w:u w:val="thick"/>
          <w:lang w:val="en-US"/>
        </w:rPr>
      </w:pPr>
    </w:p>
    <w:p w:rsidR="00F164D2" w:rsidRDefault="00F164D2">
      <w:pPr>
        <w:jc w:val="center"/>
        <w:rPr>
          <w:rFonts w:ascii="Times New Roman" w:hAnsi="Times New Roman" w:cs="Times New Roman"/>
          <w:b/>
          <w:color w:val="FF0000"/>
          <w:sz w:val="72"/>
          <w:szCs w:val="72"/>
          <w:u w:val="thick"/>
          <w:lang w:val="en-US"/>
        </w:rPr>
      </w:pPr>
    </w:p>
    <w:p w:rsidR="00F164D2" w:rsidRDefault="00422688">
      <w:pPr>
        <w:jc w:val="center"/>
        <w:rPr>
          <w:rFonts w:ascii="Times New Roman" w:hAnsi="Times New Roman" w:cs="Times New Roman"/>
          <w:b/>
          <w:color w:val="FF0000"/>
          <w:sz w:val="72"/>
          <w:szCs w:val="72"/>
          <w:u w:val="thick"/>
          <w:lang w:val="en-US"/>
        </w:rPr>
      </w:pPr>
      <w:r>
        <w:rPr>
          <w:rFonts w:ascii="Times New Roman" w:hAnsi="Times New Roman" w:cs="Times New Roman"/>
          <w:b/>
          <w:color w:val="FF0000"/>
          <w:sz w:val="72"/>
          <w:szCs w:val="72"/>
          <w:u w:val="thick"/>
          <w:lang w:val="en-US"/>
        </w:rPr>
        <w:t>ONLINE</w:t>
      </w:r>
      <w:r>
        <w:rPr>
          <w:rFonts w:ascii="Times New Roman" w:hAnsi="Times New Roman" w:cs="Times New Roman"/>
          <w:b/>
          <w:color w:val="000000"/>
          <w:sz w:val="72"/>
          <w:szCs w:val="72"/>
          <w:u w:val="thick"/>
          <w:lang w:val="en-US"/>
        </w:rPr>
        <w:t xml:space="preserve"> PIZZA </w:t>
      </w:r>
      <w:r>
        <w:rPr>
          <w:rFonts w:ascii="Times New Roman" w:hAnsi="Times New Roman" w:cs="Times New Roman"/>
          <w:b/>
          <w:color w:val="FF0000"/>
          <w:sz w:val="72"/>
          <w:szCs w:val="72"/>
          <w:u w:val="thick"/>
          <w:lang w:val="en-US"/>
        </w:rPr>
        <w:t>SHOP</w:t>
      </w:r>
    </w:p>
    <w:p w:rsidR="00F164D2" w:rsidRDefault="00F164D2">
      <w:pPr>
        <w:jc w:val="center"/>
        <w:rPr>
          <w:rFonts w:ascii="Times New Roman" w:hAnsi="Times New Roman" w:cs="Times New Roman"/>
          <w:bCs/>
          <w:sz w:val="40"/>
          <w:szCs w:val="40"/>
          <w:u w:val="thick"/>
          <w:lang w:val="en-US"/>
        </w:rPr>
      </w:pPr>
    </w:p>
    <w:p w:rsidR="00F164D2" w:rsidRDefault="00F164D2">
      <w:pPr>
        <w:jc w:val="center"/>
        <w:rPr>
          <w:rFonts w:ascii="Times New Roman" w:hAnsi="Times New Roman" w:cs="Times New Roman"/>
          <w:bCs/>
          <w:sz w:val="40"/>
          <w:szCs w:val="40"/>
          <w:u w:val="thick"/>
          <w:lang w:val="en-US"/>
        </w:rPr>
      </w:pPr>
    </w:p>
    <w:p w:rsidR="00F164D2" w:rsidRDefault="00422688">
      <w:pPr>
        <w:jc w:val="center"/>
        <w:rPr>
          <w:rFonts w:ascii="Times New Roman" w:hAnsi="Times New Roman" w:cs="Times New Roman"/>
          <w:b/>
          <w:sz w:val="40"/>
          <w:szCs w:val="40"/>
          <w:u w:val="thick"/>
          <w:lang w:val="en-US"/>
        </w:rPr>
      </w:pPr>
      <w:r>
        <w:rPr>
          <w:rFonts w:ascii="Times New Roman" w:hAnsi="Times New Roman" w:cs="Times New Roman"/>
          <w:b/>
          <w:color w:val="FF0000"/>
          <w:sz w:val="40"/>
          <w:szCs w:val="40"/>
          <w:u w:val="thick"/>
          <w:lang w:val="en-US"/>
        </w:rPr>
        <w:t>SECOND</w:t>
      </w:r>
      <w:r>
        <w:rPr>
          <w:rFonts w:ascii="Times New Roman" w:hAnsi="Times New Roman" w:cs="Times New Roman"/>
          <w:b/>
          <w:sz w:val="40"/>
          <w:szCs w:val="40"/>
          <w:u w:val="thick"/>
          <w:lang w:val="en-US"/>
        </w:rPr>
        <w:t xml:space="preserve"> REVIEW</w:t>
      </w:r>
    </w:p>
    <w:p w:rsidR="00F164D2" w:rsidRDefault="00F164D2">
      <w:pPr>
        <w:jc w:val="both"/>
        <w:rPr>
          <w:rFonts w:ascii="Times New Roman" w:hAnsi="Times New Roman" w:cs="Times New Roman"/>
          <w:bCs/>
          <w:sz w:val="40"/>
          <w:szCs w:val="40"/>
          <w:u w:val="thick"/>
          <w:lang w:val="en-US"/>
        </w:rPr>
      </w:pPr>
    </w:p>
    <w:p w:rsidR="00F164D2" w:rsidRDefault="00F164D2">
      <w:pPr>
        <w:jc w:val="both"/>
        <w:rPr>
          <w:rFonts w:ascii="Times New Roman" w:hAnsi="Times New Roman" w:cs="Times New Roman"/>
          <w:bCs/>
          <w:sz w:val="40"/>
          <w:szCs w:val="40"/>
          <w:u w:val="thick"/>
          <w:lang w:val="en-US"/>
        </w:rPr>
      </w:pPr>
    </w:p>
    <w:p w:rsidR="00F164D2" w:rsidRDefault="00F164D2">
      <w:pPr>
        <w:jc w:val="both"/>
        <w:rPr>
          <w:rFonts w:ascii="Times New Roman" w:hAnsi="Times New Roman" w:cs="Times New Roman"/>
          <w:bCs/>
          <w:sz w:val="40"/>
          <w:szCs w:val="40"/>
          <w:u w:val="thick"/>
          <w:lang w:val="en-US"/>
        </w:rPr>
      </w:pPr>
    </w:p>
    <w:p w:rsidR="00F164D2" w:rsidRDefault="00F164D2">
      <w:pPr>
        <w:jc w:val="both"/>
        <w:rPr>
          <w:rFonts w:ascii="Times New Roman" w:hAnsi="Times New Roman" w:cs="Times New Roman"/>
          <w:bCs/>
          <w:sz w:val="40"/>
          <w:szCs w:val="40"/>
          <w:u w:val="thick"/>
          <w:lang w:val="en-US"/>
        </w:rPr>
      </w:pPr>
    </w:p>
    <w:p w:rsidR="00F164D2" w:rsidRDefault="00422688">
      <w:pPr>
        <w:tabs>
          <w:tab w:val="left" w:pos="255"/>
          <w:tab w:val="right" w:pos="9026"/>
        </w:tabs>
        <w:jc w:val="both"/>
        <w:rPr>
          <w:rFonts w:ascii="Times New Roman" w:hAnsi="Times New Roman" w:cs="Times New Roman"/>
          <w:b/>
          <w:sz w:val="32"/>
          <w:szCs w:val="32"/>
          <w:u w:val="single"/>
          <w:lang w:val="en-US"/>
        </w:rPr>
      </w:pPr>
      <w:r>
        <w:rPr>
          <w:rFonts w:ascii="Times New Roman" w:hAnsi="Times New Roman" w:cs="Times New Roman"/>
          <w:bCs/>
          <w:sz w:val="32"/>
          <w:szCs w:val="32"/>
          <w:lang w:val="en-US"/>
        </w:rPr>
        <w:tab/>
      </w:r>
      <w:r>
        <w:rPr>
          <w:rFonts w:ascii="Times New Roman" w:hAnsi="Times New Roman" w:cs="Times New Roman"/>
          <w:bCs/>
          <w:noProof/>
          <w:sz w:val="32"/>
          <w:szCs w:val="32"/>
          <w:lang w:eastAsia="en-IN" w:bidi="ml-IN"/>
        </w:rPr>
        <mc:AlternateContent>
          <mc:Choice Requires="wpg">
            <w:drawing>
              <wp:inline distT="0" distB="0" distL="0" distR="0">
                <wp:extent cx="352425" cy="381000"/>
                <wp:effectExtent l="19050" t="0" r="0" b="0"/>
                <wp:docPr id="1026" name="Object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2425" cy="381000"/>
                          <a:chOff x="5269618" y="1518249"/>
                          <a:chExt cx="579091" cy="552162"/>
                        </a:xfrm>
                      </wpg:grpSpPr>
                      <wps:wsp>
                        <wps:cNvPr id="1" name="Rectangle 1"/>
                        <wps:cNvSpPr/>
                        <wps:spPr>
                          <a:xfrm>
                            <a:off x="5269618" y="1518249"/>
                            <a:ext cx="579091" cy="552162"/>
                          </a:xfrm>
                          <a:prstGeom prst="rect">
                            <a:avLst/>
                          </a:prstGeom>
                          <a:blipFill rotWithShape="1">
                            <a:blip r:embed="rId8" cstate="print"/>
                            <a:srcRect/>
                            <a:stretch/>
                          </a:blipFill>
                        </wps:spPr>
                        <wps:bodyPr>
                          <a:prstTxWarp prst="textNoShape">
                            <a:avLst/>
                          </a:prstTxWarp>
                        </wps:bodyPr>
                      </wps:wsp>
                    </wpg:wgp>
                  </a:graphicData>
                </a:graphic>
              </wp:inline>
            </w:drawing>
          </mc:Choice>
          <mc:Fallback>
            <w:pict>
              <v:group id="1026" filled="f" stroked="f" style="margin-left:0.0pt;margin-top:0.0pt;width:27.75pt;height:30.0pt;mso-wrap-distance-left:0.0pt;mso-wrap-distance-right:0.0pt;visibility:visible;" coordsize="579091,552162" coordorigin="5269618,1518249">
                <v:rect id="1027" stroked="f" style="position:absolute;left:5269618;top:1518249;width:579091;height:552162;z-index:2;mso-position-horizontal-relative:page;mso-position-vertical-relative:page;mso-width-relative:page;mso-height-relative:page;visibility:visible;">
                  <v:fill rotate="true" aspect="ignore" alignshape="true" origin="," recolor="false" position="," type="frame" r:id="rId9"/>
                </v:rect>
                <w10:anchorlock/>
                <v:fill rotate="true"/>
              </v:group>
            </w:pict>
          </mc:Fallback>
        </mc:AlternateContent>
      </w:r>
      <w:r>
        <w:rPr>
          <w:rFonts w:ascii="Times New Roman" w:hAnsi="Times New Roman" w:cs="Times New Roman"/>
          <w:b/>
          <w:sz w:val="32"/>
          <w:szCs w:val="32"/>
          <w:u w:val="single"/>
          <w:lang w:val="en-US"/>
        </w:rPr>
        <w:t>GUIDE</w:t>
      </w:r>
      <w:r>
        <w:rPr>
          <w:rFonts w:ascii="Times New Roman" w:hAnsi="Times New Roman" w:cs="Times New Roman"/>
          <w:bCs/>
          <w:sz w:val="40"/>
          <w:szCs w:val="40"/>
          <w:lang w:val="en-US"/>
        </w:rPr>
        <w:tab/>
        <w:t xml:space="preserve">  </w:t>
      </w:r>
      <w:r>
        <w:rPr>
          <w:rFonts w:ascii="Times New Roman" w:hAnsi="Times New Roman" w:cs="Times New Roman"/>
          <w:bCs/>
          <w:noProof/>
          <w:sz w:val="40"/>
          <w:szCs w:val="40"/>
          <w:lang w:eastAsia="en-IN" w:bidi="ml-IN"/>
        </w:rPr>
        <mc:AlternateContent>
          <mc:Choice Requires="wpg">
            <w:drawing>
              <wp:inline distT="0" distB="0" distL="0" distR="0">
                <wp:extent cx="428625" cy="371475"/>
                <wp:effectExtent l="19050" t="0" r="0" b="0"/>
                <wp:docPr id="1029" name="Object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28625" cy="371475"/>
                          <a:chOff x="1245230" y="1492369"/>
                          <a:chExt cx="635330" cy="608163"/>
                        </a:xfrm>
                      </wpg:grpSpPr>
                      <wps:wsp>
                        <wps:cNvPr id="2" name="Rectangle 2"/>
                        <wps:cNvSpPr/>
                        <wps:spPr>
                          <a:xfrm>
                            <a:off x="1245230" y="1492369"/>
                            <a:ext cx="635330" cy="608163"/>
                          </a:xfrm>
                          <a:prstGeom prst="rect">
                            <a:avLst/>
                          </a:prstGeom>
                          <a:blipFill rotWithShape="1">
                            <a:blip r:embed="rId10" cstate="print"/>
                            <a:srcRect/>
                            <a:stretch/>
                          </a:blipFill>
                        </wps:spPr>
                        <wps:bodyPr>
                          <a:prstTxWarp prst="textNoShape">
                            <a:avLst/>
                          </a:prstTxWarp>
                        </wps:bodyPr>
                      </wps:wsp>
                    </wpg:wgp>
                  </a:graphicData>
                </a:graphic>
              </wp:inline>
            </w:drawing>
          </mc:Choice>
          <mc:Fallback>
            <w:pict>
              <v:group id="1029" filled="f" stroked="f" style="margin-left:0.0pt;margin-top:0.0pt;width:33.75pt;height:29.25pt;mso-wrap-distance-left:0.0pt;mso-wrap-distance-right:0.0pt;visibility:visible;" coordsize="635330,608163" coordorigin="1245230,1492369">
                <v:rect id="1030" stroked="f" style="position:absolute;left:1245230;top:1492369;width:635330;height:608163;z-index:2;mso-position-horizontal-relative:page;mso-position-vertical-relative:page;mso-width-relative:page;mso-height-relative:page;visibility:visible;">
                  <v:fill rotate="true" aspect="ignore" alignshape="true" origin="," recolor="false" position="," type="frame" r:id="rId11"/>
                </v:rect>
                <w10:anchorlock/>
                <v:fill rotate="true"/>
              </v:group>
            </w:pict>
          </mc:Fallback>
        </mc:AlternateContent>
      </w:r>
      <w:r>
        <w:rPr>
          <w:rFonts w:ascii="Times New Roman" w:hAnsi="Times New Roman" w:cs="Times New Roman"/>
          <w:b/>
          <w:sz w:val="32"/>
          <w:szCs w:val="32"/>
          <w:u w:val="single"/>
          <w:lang w:val="en-US"/>
        </w:rPr>
        <w:t>Group members</w:t>
      </w:r>
    </w:p>
    <w:p w:rsidR="00F164D2" w:rsidRDefault="00422688">
      <w:pPr>
        <w:spacing w:line="240" w:lineRule="auto"/>
        <w:jc w:val="right"/>
        <w:rPr>
          <w:rFonts w:ascii="Times New Roman" w:hAnsi="Times New Roman" w:cs="Times New Roman"/>
          <w:bCs/>
          <w:sz w:val="20"/>
          <w:szCs w:val="20"/>
          <w:lang w:val="en-US"/>
        </w:rPr>
      </w:pPr>
      <w:r>
        <w:rPr>
          <w:rFonts w:ascii="Times New Roman" w:hAnsi="Times New Roman" w:cs="Times New Roman"/>
          <w:bCs/>
          <w:sz w:val="20"/>
          <w:szCs w:val="20"/>
          <w:lang w:val="en-US"/>
        </w:rPr>
        <w:t>MRS.RAJALAKSHMI K.R                                                                                             ANANTHU SURESH</w:t>
      </w:r>
    </w:p>
    <w:p w:rsidR="00F164D2" w:rsidRDefault="00422688">
      <w:pPr>
        <w:pStyle w:val="ListParagraph"/>
        <w:spacing w:line="240" w:lineRule="auto"/>
        <w:ind w:left="1440"/>
        <w:jc w:val="right"/>
        <w:rPr>
          <w:rFonts w:ascii="Times New Roman" w:hAnsi="Times New Roman" w:cs="Times New Roman"/>
          <w:bCs/>
          <w:sz w:val="20"/>
          <w:szCs w:val="20"/>
          <w:lang w:val="en-US"/>
        </w:rPr>
      </w:pPr>
      <w:r>
        <w:rPr>
          <w:rFonts w:ascii="Times New Roman" w:hAnsi="Times New Roman" w:cs="Times New Roman"/>
          <w:bCs/>
          <w:sz w:val="20"/>
          <w:szCs w:val="20"/>
          <w:lang w:val="en-US"/>
        </w:rPr>
        <w:t xml:space="preserve">                                                                                                            ABHIJITH P.R</w:t>
      </w:r>
    </w:p>
    <w:p w:rsidR="00F164D2" w:rsidRDefault="00422688">
      <w:pPr>
        <w:pStyle w:val="ListParagraph"/>
        <w:spacing w:line="240" w:lineRule="auto"/>
        <w:ind w:left="1440"/>
        <w:jc w:val="right"/>
        <w:rPr>
          <w:rFonts w:ascii="Times New Roman" w:hAnsi="Times New Roman" w:cs="Times New Roman"/>
          <w:bCs/>
          <w:sz w:val="20"/>
          <w:szCs w:val="20"/>
          <w:lang w:val="en-US"/>
        </w:rPr>
      </w:pPr>
      <w:r>
        <w:rPr>
          <w:rFonts w:ascii="Times New Roman" w:hAnsi="Times New Roman" w:cs="Times New Roman"/>
          <w:bCs/>
          <w:sz w:val="20"/>
          <w:szCs w:val="20"/>
          <w:lang w:val="en-US"/>
        </w:rPr>
        <w:t xml:space="preserve">                                                                                      </w:t>
      </w:r>
    </w:p>
    <w:p w:rsidR="00F164D2" w:rsidRDefault="00422688">
      <w:pPr>
        <w:pStyle w:val="ListParagraph"/>
        <w:spacing w:line="240" w:lineRule="auto"/>
        <w:ind w:left="1440"/>
        <w:jc w:val="right"/>
        <w:rPr>
          <w:rFonts w:ascii="Times New Roman" w:hAnsi="Times New Roman" w:cs="Times New Roman"/>
          <w:bCs/>
          <w:sz w:val="20"/>
          <w:szCs w:val="20"/>
          <w:lang w:val="en-US"/>
        </w:rPr>
      </w:pPr>
      <w:r>
        <w:rPr>
          <w:rFonts w:ascii="Times New Roman" w:hAnsi="Times New Roman" w:cs="Times New Roman"/>
          <w:bCs/>
          <w:sz w:val="20"/>
          <w:szCs w:val="20"/>
          <w:lang w:val="en-US"/>
        </w:rPr>
        <w:t xml:space="preserve">   BLESSIN MATHEW</w:t>
      </w:r>
    </w:p>
    <w:p w:rsidR="00F164D2" w:rsidRDefault="00422688">
      <w:pPr>
        <w:spacing w:line="240" w:lineRule="auto"/>
        <w:ind w:left="1980"/>
        <w:jc w:val="right"/>
        <w:rPr>
          <w:rFonts w:ascii="Times New Roman" w:hAnsi="Times New Roman" w:cs="Times New Roman"/>
          <w:bCs/>
          <w:sz w:val="20"/>
          <w:szCs w:val="20"/>
          <w:lang w:val="en-US"/>
        </w:rPr>
      </w:pPr>
      <w:r>
        <w:rPr>
          <w:rFonts w:ascii="Times New Roman" w:hAnsi="Times New Roman" w:cs="Times New Roman"/>
          <w:bCs/>
          <w:sz w:val="20"/>
          <w:szCs w:val="20"/>
          <w:lang w:val="en-US"/>
        </w:rPr>
        <w:t xml:space="preserve">                                                         ABHIJITH ANIL</w:t>
      </w:r>
    </w:p>
    <w:p w:rsidR="00F164D2" w:rsidRDefault="00422688">
      <w:pPr>
        <w:spacing w:line="240" w:lineRule="auto"/>
        <w:ind w:left="1980"/>
        <w:jc w:val="right"/>
        <w:rPr>
          <w:rFonts w:ascii="Times New Roman" w:hAnsi="Times New Roman" w:cs="Times New Roman"/>
          <w:bCs/>
          <w:sz w:val="20"/>
          <w:szCs w:val="20"/>
          <w:lang w:val="en-US"/>
        </w:rPr>
      </w:pPr>
      <w:r>
        <w:rPr>
          <w:rFonts w:ascii="Times New Roman" w:hAnsi="Times New Roman" w:cs="Times New Roman"/>
          <w:bCs/>
          <w:sz w:val="20"/>
          <w:szCs w:val="20"/>
          <w:lang w:val="en-US"/>
        </w:rPr>
        <w:t>ELDHO M.S</w:t>
      </w:r>
    </w:p>
    <w:p w:rsidR="00F164D2" w:rsidRDefault="00F164D2">
      <w:pPr>
        <w:spacing w:line="276" w:lineRule="auto"/>
        <w:jc w:val="both"/>
        <w:rPr>
          <w:rFonts w:ascii="Times New Roman" w:hAnsi="Times New Roman" w:cs="Times New Roman"/>
          <w:bCs/>
          <w:sz w:val="40"/>
          <w:szCs w:val="40"/>
          <w:u w:val="thick"/>
          <w:lang w:val="en-US"/>
        </w:rPr>
      </w:pPr>
    </w:p>
    <w:p w:rsidR="00F164D2" w:rsidRDefault="00F164D2">
      <w:pPr>
        <w:spacing w:line="276" w:lineRule="auto"/>
        <w:jc w:val="both"/>
        <w:rPr>
          <w:rFonts w:cs="Times New Roman"/>
          <w:bCs/>
          <w:i/>
          <w:iCs/>
          <w:sz w:val="40"/>
          <w:szCs w:val="40"/>
          <w:u w:val="thick"/>
          <w:lang w:val="en-US"/>
        </w:rPr>
      </w:pPr>
    </w:p>
    <w:p w:rsidR="00F164D2" w:rsidRDefault="00F164D2">
      <w:pPr>
        <w:spacing w:line="276" w:lineRule="auto"/>
        <w:jc w:val="center"/>
        <w:rPr>
          <w:rFonts w:cs="Times New Roman"/>
          <w:bCs/>
          <w:color w:val="C00000"/>
          <w:sz w:val="32"/>
          <w:szCs w:val="32"/>
          <w:u w:val="dash"/>
          <w:lang w:val="en-US"/>
        </w:rPr>
      </w:pPr>
    </w:p>
    <w:p w:rsidR="00F164D2" w:rsidRDefault="00422688">
      <w:pPr>
        <w:spacing w:line="276" w:lineRule="auto"/>
        <w:jc w:val="center"/>
        <w:rPr>
          <w:rFonts w:ascii="Times New Roman" w:hAnsi="Times New Roman" w:cs="Times New Roman"/>
          <w:b/>
          <w:color w:val="FF0000"/>
          <w:sz w:val="72"/>
          <w:szCs w:val="72"/>
          <w:u w:val="single"/>
          <w:lang w:val="en-US"/>
        </w:rPr>
      </w:pPr>
      <w:r>
        <w:rPr>
          <w:rFonts w:ascii="Times New Roman" w:hAnsi="Times New Roman" w:cs="Times New Roman"/>
          <w:b/>
          <w:color w:val="FF0000"/>
          <w:sz w:val="72"/>
          <w:szCs w:val="72"/>
          <w:u w:val="single"/>
          <w:lang w:val="en-US"/>
        </w:rPr>
        <w:t>CONTENT</w:t>
      </w:r>
    </w:p>
    <w:p w:rsidR="00F164D2" w:rsidRDefault="00F164D2">
      <w:pPr>
        <w:spacing w:line="276" w:lineRule="auto"/>
        <w:rPr>
          <w:rFonts w:ascii="Times New Roman" w:hAnsi="Times New Roman" w:cs="Times New Roman"/>
          <w:b/>
          <w:color w:val="000000"/>
          <w:sz w:val="36"/>
          <w:szCs w:val="36"/>
          <w:lang w:val="en-US"/>
        </w:rPr>
      </w:pPr>
    </w:p>
    <w:p w:rsidR="00F164D2" w:rsidRDefault="00422688">
      <w:pPr>
        <w:spacing w:line="276" w:lineRule="auto"/>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t>INTRODUCTION                                                               3</w:t>
      </w:r>
    </w:p>
    <w:p w:rsidR="00F164D2" w:rsidRDefault="00F164D2">
      <w:pPr>
        <w:spacing w:line="276" w:lineRule="auto"/>
        <w:rPr>
          <w:rFonts w:ascii="Times New Roman" w:hAnsi="Times New Roman" w:cs="Times New Roman"/>
          <w:b/>
          <w:color w:val="000000"/>
          <w:sz w:val="36"/>
          <w:szCs w:val="36"/>
          <w:lang w:val="en-US"/>
        </w:rPr>
      </w:pPr>
    </w:p>
    <w:p w:rsidR="00F164D2" w:rsidRDefault="00422688">
      <w:pPr>
        <w:spacing w:line="276" w:lineRule="auto"/>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t>MODULES                                                                         3-4</w:t>
      </w:r>
    </w:p>
    <w:p w:rsidR="00F164D2" w:rsidRDefault="00F164D2">
      <w:pPr>
        <w:spacing w:line="276" w:lineRule="auto"/>
        <w:rPr>
          <w:rFonts w:ascii="Times New Roman" w:hAnsi="Times New Roman" w:cs="Times New Roman"/>
          <w:b/>
          <w:color w:val="000000"/>
          <w:sz w:val="36"/>
          <w:szCs w:val="36"/>
          <w:lang w:val="en-US"/>
        </w:rPr>
      </w:pPr>
    </w:p>
    <w:p w:rsidR="00F164D2" w:rsidRDefault="00422688">
      <w:pPr>
        <w:spacing w:line="276" w:lineRule="auto"/>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t>DATABASE DESIGN                                                       4-6</w:t>
      </w:r>
    </w:p>
    <w:p w:rsidR="00F164D2" w:rsidRDefault="00F164D2">
      <w:pPr>
        <w:spacing w:line="276" w:lineRule="auto"/>
        <w:rPr>
          <w:rFonts w:ascii="Times New Roman" w:hAnsi="Times New Roman" w:cs="Times New Roman"/>
          <w:b/>
          <w:color w:val="000000"/>
          <w:sz w:val="36"/>
          <w:szCs w:val="36"/>
          <w:lang w:val="en-US"/>
        </w:rPr>
      </w:pPr>
    </w:p>
    <w:p w:rsidR="00F164D2" w:rsidRDefault="00422688">
      <w:pPr>
        <w:spacing w:line="276" w:lineRule="auto"/>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t xml:space="preserve">DATA FLOW DIAGRAM                                               7-9                              </w:t>
      </w:r>
    </w:p>
    <w:p w:rsidR="00F164D2" w:rsidRDefault="00F164D2">
      <w:pPr>
        <w:spacing w:line="276" w:lineRule="auto"/>
        <w:rPr>
          <w:rFonts w:ascii="Times New Roman" w:hAnsi="Times New Roman" w:cs="Times New Roman"/>
          <w:b/>
          <w:color w:val="000000"/>
          <w:sz w:val="36"/>
          <w:szCs w:val="36"/>
          <w:lang w:val="en-US"/>
        </w:rPr>
      </w:pPr>
    </w:p>
    <w:p w:rsidR="00F164D2" w:rsidRDefault="00422688">
      <w:pPr>
        <w:spacing w:line="276" w:lineRule="auto"/>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t>CONCLUSION                                                                  10</w:t>
      </w:r>
    </w:p>
    <w:p w:rsidR="00F164D2" w:rsidRDefault="00F164D2">
      <w:pPr>
        <w:spacing w:line="276" w:lineRule="auto"/>
        <w:rPr>
          <w:rFonts w:ascii="Times New Roman" w:hAnsi="Times New Roman" w:cs="Times New Roman"/>
          <w:b/>
          <w:color w:val="000000"/>
          <w:sz w:val="36"/>
          <w:szCs w:val="36"/>
          <w:lang w:val="en-US"/>
        </w:rPr>
      </w:pPr>
    </w:p>
    <w:p w:rsidR="00F164D2" w:rsidRDefault="00422688">
      <w:pPr>
        <w:spacing w:line="276" w:lineRule="auto"/>
        <w:rPr>
          <w:rFonts w:ascii="Times New Roman" w:hAnsi="Times New Roman" w:cs="Times New Roman"/>
          <w:b/>
          <w:color w:val="000000"/>
          <w:sz w:val="36"/>
          <w:szCs w:val="36"/>
          <w:lang w:val="en-US"/>
        </w:rPr>
      </w:pPr>
      <w:r>
        <w:rPr>
          <w:rFonts w:ascii="Times New Roman" w:hAnsi="Times New Roman" w:cs="Times New Roman"/>
          <w:b/>
          <w:color w:val="000000"/>
          <w:sz w:val="36"/>
          <w:szCs w:val="36"/>
          <w:lang w:val="en-US"/>
        </w:rPr>
        <w:t>REFERENCE                                                                    10</w:t>
      </w:r>
    </w:p>
    <w:p w:rsidR="00F164D2" w:rsidRDefault="00F164D2">
      <w:pPr>
        <w:spacing w:line="276" w:lineRule="auto"/>
        <w:jc w:val="center"/>
        <w:rPr>
          <w:rFonts w:cs="Times New Roman"/>
          <w:bCs/>
          <w:color w:val="C00000"/>
          <w:sz w:val="52"/>
          <w:szCs w:val="52"/>
          <w:lang w:val="en-US"/>
        </w:rPr>
      </w:pPr>
    </w:p>
    <w:p w:rsidR="00F164D2" w:rsidRDefault="00F164D2">
      <w:pPr>
        <w:spacing w:line="276" w:lineRule="auto"/>
        <w:jc w:val="center"/>
        <w:rPr>
          <w:rFonts w:cs="Times New Roman"/>
          <w:bCs/>
          <w:i/>
          <w:iCs/>
          <w:color w:val="C00000"/>
          <w:sz w:val="32"/>
          <w:szCs w:val="32"/>
          <w:u w:val="dash"/>
          <w:lang w:val="en-US"/>
        </w:rPr>
      </w:pPr>
    </w:p>
    <w:p w:rsidR="00F164D2" w:rsidRDefault="00F164D2">
      <w:pPr>
        <w:spacing w:line="276" w:lineRule="auto"/>
        <w:jc w:val="center"/>
        <w:rPr>
          <w:rFonts w:cs="Times New Roman"/>
          <w:bCs/>
          <w:i/>
          <w:iCs/>
          <w:color w:val="C00000"/>
          <w:sz w:val="32"/>
          <w:szCs w:val="32"/>
          <w:u w:val="dash"/>
          <w:lang w:val="en-US"/>
        </w:rPr>
      </w:pPr>
    </w:p>
    <w:p w:rsidR="00F164D2" w:rsidRDefault="00F164D2">
      <w:pPr>
        <w:spacing w:line="276" w:lineRule="auto"/>
        <w:jc w:val="center"/>
        <w:rPr>
          <w:rFonts w:cs="Times New Roman"/>
          <w:bCs/>
          <w:i/>
          <w:iCs/>
          <w:color w:val="C00000"/>
          <w:sz w:val="32"/>
          <w:szCs w:val="32"/>
          <w:u w:val="dash"/>
          <w:lang w:val="en-US"/>
        </w:rPr>
      </w:pPr>
    </w:p>
    <w:p w:rsidR="00F164D2" w:rsidRDefault="00F164D2">
      <w:pPr>
        <w:spacing w:line="276" w:lineRule="auto"/>
        <w:jc w:val="center"/>
        <w:rPr>
          <w:rFonts w:cs="Times New Roman"/>
          <w:bCs/>
          <w:i/>
          <w:iCs/>
          <w:color w:val="C00000"/>
          <w:sz w:val="32"/>
          <w:szCs w:val="32"/>
          <w:u w:val="dash"/>
          <w:lang w:val="en-US"/>
        </w:rPr>
      </w:pPr>
    </w:p>
    <w:p w:rsidR="00F164D2" w:rsidRDefault="00F164D2">
      <w:pPr>
        <w:spacing w:line="276" w:lineRule="auto"/>
        <w:jc w:val="center"/>
        <w:rPr>
          <w:rFonts w:cs="Times New Roman"/>
          <w:bCs/>
          <w:i/>
          <w:iCs/>
          <w:color w:val="C00000"/>
          <w:sz w:val="32"/>
          <w:szCs w:val="32"/>
          <w:u w:val="dash"/>
          <w:lang w:val="en-US"/>
        </w:rPr>
      </w:pPr>
    </w:p>
    <w:p w:rsidR="00F164D2" w:rsidRDefault="00F164D2">
      <w:pPr>
        <w:spacing w:line="276" w:lineRule="auto"/>
        <w:jc w:val="center"/>
        <w:rPr>
          <w:rFonts w:ascii="Times New Roman" w:hAnsi="Times New Roman" w:cs="Times New Roman"/>
          <w:b/>
          <w:color w:val="C00000"/>
          <w:sz w:val="32"/>
          <w:szCs w:val="32"/>
          <w:u w:val="dash"/>
          <w:lang w:val="en-US"/>
        </w:rPr>
      </w:pPr>
    </w:p>
    <w:p w:rsidR="00F164D2" w:rsidRDefault="00422688">
      <w:pPr>
        <w:spacing w:line="276" w:lineRule="auto"/>
        <w:jc w:val="center"/>
        <w:rPr>
          <w:rFonts w:ascii="Times New Roman" w:hAnsi="Times New Roman" w:cs="Times New Roman"/>
          <w:b/>
          <w:color w:val="C00000"/>
          <w:sz w:val="32"/>
          <w:szCs w:val="32"/>
          <w:u w:val="dash"/>
          <w:lang w:val="en-US"/>
        </w:rPr>
      </w:pPr>
      <w:r>
        <w:rPr>
          <w:rFonts w:ascii="Times New Roman" w:hAnsi="Times New Roman" w:cs="Times New Roman"/>
          <w:b/>
          <w:color w:val="C00000"/>
          <w:sz w:val="32"/>
          <w:szCs w:val="32"/>
          <w:u w:val="dash"/>
          <w:lang w:val="en-US"/>
        </w:rPr>
        <w:lastRenderedPageBreak/>
        <w:t>INTRODUCTION</w:t>
      </w:r>
    </w:p>
    <w:p w:rsidR="00F164D2" w:rsidRDefault="00422688">
      <w:pPr>
        <w:spacing w:line="276" w:lineRule="auto"/>
        <w:jc w:val="both"/>
        <w:rPr>
          <w:rFonts w:ascii="Times New Roman" w:hAnsi="Times New Roman" w:cs="Times New Roman"/>
          <w:bCs/>
          <w:color w:val="36363D"/>
          <w:sz w:val="24"/>
          <w:szCs w:val="24"/>
          <w:lang w:val="en-US"/>
        </w:rPr>
      </w:pPr>
      <w:r>
        <w:rPr>
          <w:rFonts w:ascii="Times New Roman" w:hAnsi="Times New Roman" w:cs="Times New Roman"/>
          <w:bCs/>
          <w:color w:val="36363D"/>
          <w:sz w:val="24"/>
          <w:szCs w:val="24"/>
          <w:lang w:val="en-US"/>
        </w:rPr>
        <w:t>Now a days people feels uncomfortable to visit crowded markets. So we developed our online pizza shop.The main aim of this project is to change the existing system of food shopping.The central concept of this application is to allow the customers to shop virtually through internet. In existing system all works are done manually so it has many disadvantages. So we designed our database and DFD to understand and study the system.</w:t>
      </w:r>
    </w:p>
    <w:p w:rsidR="00F164D2" w:rsidRDefault="00422688">
      <w:pPr>
        <w:spacing w:line="276" w:lineRule="auto"/>
        <w:jc w:val="center"/>
        <w:rPr>
          <w:rFonts w:ascii="Times New Roman" w:hAnsi="Times New Roman" w:cs="Times New Roman"/>
          <w:b/>
          <w:sz w:val="24"/>
          <w:szCs w:val="24"/>
          <w:lang w:val="en-US"/>
        </w:rPr>
      </w:pPr>
      <w:r>
        <w:rPr>
          <w:rFonts w:ascii="Times New Roman" w:hAnsi="Times New Roman" w:cs="Times New Roman"/>
          <w:b/>
          <w:color w:val="C00000"/>
          <w:sz w:val="32"/>
          <w:szCs w:val="32"/>
          <w:u w:val="dash"/>
          <w:lang w:val="en-US"/>
        </w:rPr>
        <w:t>MODULES</w:t>
      </w:r>
      <w:r>
        <w:rPr>
          <w:rFonts w:ascii="Times New Roman" w:hAnsi="Times New Roman" w:cs="Times New Roman"/>
          <w:b/>
          <w:sz w:val="24"/>
          <w:szCs w:val="24"/>
          <w:lang w:val="en-US"/>
        </w:rPr>
        <w:t xml:space="preserve"> </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Online Pizza shop deals with mainly two modules and they are:</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1: ADMINISTRATION</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2: USER MANAGEMENT</w:t>
      </w:r>
    </w:p>
    <w:p w:rsidR="00F164D2" w:rsidRDefault="00F164D2">
      <w:pPr>
        <w:spacing w:line="276" w:lineRule="auto"/>
        <w:jc w:val="both"/>
        <w:rPr>
          <w:rFonts w:ascii="Times New Roman" w:hAnsi="Times New Roman" w:cs="Times New Roman"/>
          <w:bCs/>
          <w:sz w:val="24"/>
          <w:szCs w:val="24"/>
          <w:lang w:val="en-US"/>
        </w:rPr>
      </w:pPr>
    </w:p>
    <w:p w:rsidR="00F164D2" w:rsidRDefault="00F164D2">
      <w:pPr>
        <w:spacing w:line="276" w:lineRule="auto"/>
        <w:jc w:val="both"/>
        <w:rPr>
          <w:rFonts w:ascii="Times New Roman" w:hAnsi="Times New Roman" w:cs="Times New Roman"/>
          <w:bCs/>
          <w:sz w:val="24"/>
          <w:szCs w:val="24"/>
          <w:lang w:val="en-US"/>
        </w:rPr>
      </w:pPr>
    </w:p>
    <w:p w:rsidR="00F164D2" w:rsidRDefault="00422688">
      <w:pPr>
        <w:spacing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ADMINISTRATION</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Administrator is the super user of the system.The admin can add new dishes into the system, view sales report &amp; order summary and also manages the registered user details in the system.</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w:t>
      </w:r>
      <w:r>
        <w:rPr>
          <w:rFonts w:ascii="Times New Roman" w:hAnsi="Times New Roman" w:cs="Times New Roman"/>
          <w:bCs/>
          <w:sz w:val="24"/>
          <w:szCs w:val="24"/>
          <w:u w:val="single"/>
          <w:lang w:val="en-US"/>
        </w:rPr>
        <w:t>SUBMODULES</w:t>
      </w:r>
      <w:r>
        <w:rPr>
          <w:rFonts w:ascii="Times New Roman" w:hAnsi="Times New Roman" w:cs="Times New Roman"/>
          <w:bCs/>
          <w:sz w:val="24"/>
          <w:szCs w:val="24"/>
          <w:lang w:val="en-US"/>
        </w:rPr>
        <w:t>:</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Product Management</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This module deals with the addition of new products or dishes, product price etc into the system, these are also managed by the admin of the system.</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Delivery Management</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This module deals with managing the order, approving &amp; view order details which are handled by the admin of the system.Also the admin can read feedbacks and suggestions send by the customers . It helps improving the entire system. Also we can upgrade the system with consideration of customer suggestions</w:t>
      </w:r>
    </w:p>
    <w:p w:rsidR="00F164D2" w:rsidRDefault="00422688">
      <w:pPr>
        <w:spacing w:line="276" w:lineRule="auto"/>
        <w:jc w:val="both"/>
        <w:rPr>
          <w:rFonts w:ascii="Times New Roman" w:hAnsi="Times New Roman" w:cs="Times New Roman"/>
          <w:bCs/>
          <w:sz w:val="28"/>
          <w:szCs w:val="28"/>
          <w:lang w:val="en-US"/>
        </w:rPr>
      </w:pPr>
      <w:r>
        <w:rPr>
          <w:rFonts w:ascii="Times New Roman" w:hAnsi="Times New Roman" w:cs="Times New Roman"/>
          <w:bCs/>
          <w:sz w:val="28"/>
          <w:szCs w:val="28"/>
          <w:lang w:val="en-US"/>
        </w:rPr>
        <w:t>USER MANAGEMENT</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A user must register into the system inorder to place the order. A new user can easily signup into the system with their unique username and password . After registration they can perform different tasks which is guided by admin.</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u w:val="single"/>
          <w:lang w:val="en-US"/>
        </w:rPr>
        <w:t>SUBMODULES</w:t>
      </w:r>
      <w:r>
        <w:rPr>
          <w:rFonts w:ascii="Times New Roman" w:hAnsi="Times New Roman" w:cs="Times New Roman"/>
          <w:bCs/>
          <w:sz w:val="24"/>
          <w:szCs w:val="24"/>
          <w:lang w:val="en-US"/>
        </w:rPr>
        <w:t>:</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 Order Management</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User can add products to cart , delete from cart etc. Cart is very helpful for bulk orders that we can place different types of food products in a single order. Cart is simply a knapsack </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User can also track their order after placing. The pizza will be delivered by delivery staffs. User can frequently check the status of order with our project </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lastRenderedPageBreak/>
        <w:t>Feedback</w:t>
      </w:r>
    </w:p>
    <w:p w:rsidR="00F164D2" w:rsidRDefault="00422688">
      <w:pPr>
        <w:spacing w:line="276" w:lineRule="auto"/>
        <w:jc w:val="both"/>
        <w:rPr>
          <w:rFonts w:ascii="Times New Roman" w:hAnsi="Times New Roman" w:cs="Times New Roman"/>
          <w:bCs/>
          <w:sz w:val="24"/>
          <w:szCs w:val="24"/>
          <w:lang w:val="en-US"/>
        </w:rPr>
      </w:pPr>
      <w:r>
        <w:rPr>
          <w:rFonts w:ascii="Times New Roman" w:hAnsi="Times New Roman" w:cs="Times New Roman"/>
          <w:bCs/>
          <w:sz w:val="24"/>
          <w:szCs w:val="24"/>
          <w:lang w:val="en-US"/>
        </w:rPr>
        <w:t>With help of this module customers can send feedbacks or suggestions to the shop regarding delivery time,food quality, packaging etc. Admin will take care of this later.</w:t>
      </w:r>
    </w:p>
    <w:p w:rsidR="00F164D2" w:rsidRDefault="00F164D2">
      <w:pPr>
        <w:pStyle w:val="Heading1"/>
        <w:jc w:val="both"/>
        <w:rPr>
          <w:rFonts w:ascii="Times New Roman" w:hAnsi="Times New Roman" w:cs="Times New Roman"/>
          <w:b w:val="0"/>
          <w:color w:val="C00000"/>
          <w:sz w:val="40"/>
          <w:szCs w:val="40"/>
          <w:u w:val="dash"/>
        </w:rPr>
      </w:pPr>
    </w:p>
    <w:p w:rsidR="00F164D2" w:rsidRDefault="00422688">
      <w:pPr>
        <w:jc w:val="center"/>
        <w:rPr>
          <w:rFonts w:ascii="Times New Roman" w:hAnsi="Times New Roman" w:cs="Times New Roman"/>
          <w:b/>
          <w:bCs/>
          <w:color w:val="C00000"/>
          <w:sz w:val="32"/>
          <w:szCs w:val="32"/>
          <w:u w:val="dash"/>
          <w:lang w:val="en-US"/>
        </w:rPr>
      </w:pPr>
      <w:r>
        <w:rPr>
          <w:rFonts w:ascii="Times New Roman" w:hAnsi="Times New Roman" w:cs="Times New Roman"/>
          <w:b/>
          <w:bCs/>
          <w:color w:val="C00000"/>
          <w:sz w:val="32"/>
          <w:szCs w:val="32"/>
          <w:u w:val="dash"/>
        </w:rPr>
        <w:t>D</w:t>
      </w:r>
      <w:r>
        <w:rPr>
          <w:rFonts w:ascii="Times New Roman" w:hAnsi="Times New Roman" w:cs="Times New Roman"/>
          <w:b/>
          <w:bCs/>
          <w:color w:val="C00000"/>
          <w:sz w:val="32"/>
          <w:szCs w:val="32"/>
          <w:u w:val="dash"/>
          <w:lang w:val="en-US"/>
        </w:rPr>
        <w:t>ATABASE DESIGN</w:t>
      </w:r>
    </w:p>
    <w:p w:rsidR="00F164D2" w:rsidRDefault="00422688">
      <w:pPr>
        <w:jc w:val="both"/>
        <w:rPr>
          <w:rFonts w:ascii="Times New Roman" w:hAnsi="Times New Roman" w:cs="Times New Roman"/>
          <w:sz w:val="24"/>
          <w:szCs w:val="24"/>
          <w:lang w:val="en-US"/>
        </w:rPr>
      </w:pPr>
      <w:r>
        <w:rPr>
          <w:rFonts w:ascii="Times New Roman" w:hAnsi="Times New Roman" w:cs="Times New Roman"/>
          <w:sz w:val="24"/>
          <w:szCs w:val="24"/>
          <w:lang w:val="en-US"/>
        </w:rPr>
        <w:t>A database is a collection of information that is organized so that it can be easily accessed, managed and updated. We use Mysql for building our database. And these are our tables:</w:t>
      </w:r>
    </w:p>
    <w:p w:rsidR="00F164D2" w:rsidRDefault="00F164D2">
      <w:pPr>
        <w:jc w:val="both"/>
        <w:rPr>
          <w:rFonts w:ascii="Times New Roman" w:hAnsi="Times New Roman" w:cs="Times New Roman"/>
          <w:bCs/>
          <w:color w:val="36363D"/>
          <w:sz w:val="24"/>
          <w:szCs w:val="24"/>
          <w:u w:val="dash"/>
        </w:rPr>
      </w:pPr>
    </w:p>
    <w:p w:rsidR="00F164D2" w:rsidRDefault="00422688">
      <w:pPr>
        <w:jc w:val="both"/>
        <w:rPr>
          <w:rFonts w:ascii="Times New Roman" w:hAnsi="Times New Roman" w:cs="Times New Roman"/>
          <w:bCs/>
          <w:sz w:val="28"/>
          <w:szCs w:val="28"/>
          <w:u w:val="single" w:color="4472C4"/>
          <w:lang w:val="en-US"/>
        </w:rPr>
      </w:pPr>
      <w:r>
        <w:rPr>
          <w:rFonts w:ascii="Times New Roman" w:hAnsi="Times New Roman" w:cs="Times New Roman"/>
          <w:bCs/>
          <w:sz w:val="28"/>
          <w:szCs w:val="28"/>
          <w:u w:val="single" w:color="4472C4"/>
          <w:lang w:val="en-US"/>
        </w:rPr>
        <w:t>Adminlogin</w:t>
      </w:r>
    </w:p>
    <w:tbl>
      <w:tblPr>
        <w:tblStyle w:val="GridTable41"/>
        <w:tblW w:w="5000" w:type="pct"/>
        <w:tblLook w:val="0620" w:firstRow="1" w:lastRow="0" w:firstColumn="0" w:lastColumn="0" w:noHBand="1" w:noVBand="1"/>
      </w:tblPr>
      <w:tblGrid>
        <w:gridCol w:w="2179"/>
        <w:gridCol w:w="2258"/>
        <w:gridCol w:w="2130"/>
        <w:gridCol w:w="2449"/>
      </w:tblGrid>
      <w:tr w:rsidR="00F164D2" w:rsidTr="00F164D2">
        <w:trPr>
          <w:cnfStyle w:val="100000000000" w:firstRow="1" w:lastRow="0" w:firstColumn="0" w:lastColumn="0" w:oddVBand="0" w:evenVBand="0" w:oddHBand="0" w:evenHBand="0" w:firstRowFirstColumn="0" w:firstRowLastColumn="0" w:lastRowFirstColumn="0" w:lastRowLastColumn="0"/>
          <w:trHeight w:val="422"/>
        </w:trPr>
        <w:tc>
          <w:tcPr>
            <w:tcW w:w="1209"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Field Name</w:t>
            </w:r>
          </w:p>
        </w:tc>
        <w:tc>
          <w:tcPr>
            <w:tcW w:w="1252"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Data type</w:t>
            </w:r>
          </w:p>
        </w:tc>
        <w:tc>
          <w:tcPr>
            <w:tcW w:w="1181"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Constraints</w:t>
            </w:r>
          </w:p>
        </w:tc>
        <w:tc>
          <w:tcPr>
            <w:tcW w:w="1358"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Description</w:t>
            </w:r>
          </w:p>
        </w:tc>
      </w:tr>
      <w:tr w:rsidR="00F164D2" w:rsidTr="00F164D2">
        <w:trPr>
          <w:trHeight w:val="400"/>
        </w:trPr>
        <w:tc>
          <w:tcPr>
            <w:tcW w:w="1209"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adname</w:t>
            </w:r>
          </w:p>
        </w:tc>
        <w:tc>
          <w:tcPr>
            <w:tcW w:w="125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 (20)</w:t>
            </w:r>
          </w:p>
        </w:tc>
        <w:tc>
          <w:tcPr>
            <w:tcW w:w="118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Primary Key</w:t>
            </w:r>
          </w:p>
        </w:tc>
        <w:tc>
          <w:tcPr>
            <w:tcW w:w="135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Unique Username of admin</w:t>
            </w:r>
          </w:p>
        </w:tc>
      </w:tr>
      <w:tr w:rsidR="00F164D2" w:rsidTr="00F164D2">
        <w:trPr>
          <w:trHeight w:val="434"/>
        </w:trPr>
        <w:tc>
          <w:tcPr>
            <w:tcW w:w="1209"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adpass</w:t>
            </w:r>
          </w:p>
        </w:tc>
        <w:tc>
          <w:tcPr>
            <w:tcW w:w="125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 (20)</w:t>
            </w:r>
          </w:p>
        </w:tc>
        <w:tc>
          <w:tcPr>
            <w:tcW w:w="118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35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Password of admin</w:t>
            </w:r>
          </w:p>
        </w:tc>
      </w:tr>
    </w:tbl>
    <w:p w:rsidR="00F164D2" w:rsidRDefault="00F164D2">
      <w:pPr>
        <w:jc w:val="both"/>
        <w:rPr>
          <w:rFonts w:ascii="Times New Roman" w:hAnsi="Times New Roman" w:cs="Times New Roman"/>
          <w:bCs/>
          <w:sz w:val="24"/>
          <w:szCs w:val="24"/>
          <w:u w:val="single"/>
          <w:lang w:val="en-US"/>
        </w:rPr>
      </w:pPr>
    </w:p>
    <w:p w:rsidR="00F164D2" w:rsidRDefault="00422688">
      <w:pPr>
        <w:jc w:val="both"/>
        <w:rPr>
          <w:rFonts w:ascii="Times New Roman" w:hAnsi="Times New Roman" w:cs="Times New Roman"/>
          <w:bCs/>
          <w:sz w:val="28"/>
          <w:szCs w:val="28"/>
          <w:u w:val="single" w:color="4472C4"/>
          <w:lang w:val="en-US"/>
        </w:rPr>
      </w:pPr>
      <w:r>
        <w:rPr>
          <w:rFonts w:ascii="Times New Roman" w:hAnsi="Times New Roman" w:cs="Times New Roman"/>
          <w:bCs/>
          <w:sz w:val="28"/>
          <w:szCs w:val="28"/>
          <w:u w:val="single" w:color="4472C4"/>
          <w:lang w:val="en-US"/>
        </w:rPr>
        <w:t>Categories</w:t>
      </w:r>
    </w:p>
    <w:tbl>
      <w:tblPr>
        <w:tblStyle w:val="GridTable41"/>
        <w:tblW w:w="5000" w:type="pct"/>
        <w:tblLook w:val="0620" w:firstRow="1" w:lastRow="0" w:firstColumn="0" w:lastColumn="0" w:noHBand="1" w:noVBand="1"/>
      </w:tblPr>
      <w:tblGrid>
        <w:gridCol w:w="2181"/>
        <w:gridCol w:w="2258"/>
        <w:gridCol w:w="2130"/>
        <w:gridCol w:w="2447"/>
      </w:tblGrid>
      <w:tr w:rsidR="00F164D2" w:rsidTr="00F164D2">
        <w:trPr>
          <w:cnfStyle w:val="100000000000" w:firstRow="1" w:lastRow="0" w:firstColumn="0" w:lastColumn="0" w:oddVBand="0" w:evenVBand="0" w:oddHBand="0" w:evenHBand="0" w:firstRowFirstColumn="0" w:firstRowLastColumn="0" w:lastRowFirstColumn="0" w:lastRowLastColumn="0"/>
          <w:trHeight w:val="422"/>
        </w:trPr>
        <w:tc>
          <w:tcPr>
            <w:tcW w:w="1210"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Field Name</w:t>
            </w:r>
          </w:p>
        </w:tc>
        <w:tc>
          <w:tcPr>
            <w:tcW w:w="1252"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Datatype</w:t>
            </w:r>
          </w:p>
        </w:tc>
        <w:tc>
          <w:tcPr>
            <w:tcW w:w="1181"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Constraints</w:t>
            </w:r>
          </w:p>
        </w:tc>
        <w:tc>
          <w:tcPr>
            <w:tcW w:w="1358"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Description</w:t>
            </w:r>
          </w:p>
        </w:tc>
      </w:tr>
      <w:tr w:rsidR="00F164D2" w:rsidTr="00F164D2">
        <w:trPr>
          <w:trHeight w:val="400"/>
        </w:trPr>
        <w:tc>
          <w:tcPr>
            <w:tcW w:w="1210"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catid</w:t>
            </w:r>
          </w:p>
        </w:tc>
        <w:tc>
          <w:tcPr>
            <w:tcW w:w="125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Int</w:t>
            </w:r>
          </w:p>
        </w:tc>
        <w:tc>
          <w:tcPr>
            <w:tcW w:w="118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Primary Key</w:t>
            </w:r>
          </w:p>
        </w:tc>
        <w:tc>
          <w:tcPr>
            <w:tcW w:w="135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Unique id for each category</w:t>
            </w:r>
          </w:p>
        </w:tc>
      </w:tr>
      <w:tr w:rsidR="00F164D2" w:rsidTr="00F164D2">
        <w:trPr>
          <w:trHeight w:val="434"/>
        </w:trPr>
        <w:tc>
          <w:tcPr>
            <w:tcW w:w="1210"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 xml:space="preserve">catname </w:t>
            </w:r>
          </w:p>
        </w:tc>
        <w:tc>
          <w:tcPr>
            <w:tcW w:w="125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 (20)</w:t>
            </w:r>
          </w:p>
        </w:tc>
        <w:tc>
          <w:tcPr>
            <w:tcW w:w="118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35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Name for each category</w:t>
            </w:r>
          </w:p>
        </w:tc>
      </w:tr>
      <w:tr w:rsidR="00F164D2" w:rsidTr="00F164D2">
        <w:trPr>
          <w:trHeight w:val="434"/>
        </w:trPr>
        <w:tc>
          <w:tcPr>
            <w:tcW w:w="1210"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catimg</w:t>
            </w:r>
          </w:p>
        </w:tc>
        <w:tc>
          <w:tcPr>
            <w:tcW w:w="125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 (40)</w:t>
            </w:r>
          </w:p>
        </w:tc>
        <w:tc>
          <w:tcPr>
            <w:tcW w:w="1181" w:type="pct"/>
            <w:vAlign w:val="center"/>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35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Image,describing details</w:t>
            </w:r>
          </w:p>
        </w:tc>
      </w:tr>
    </w:tbl>
    <w:p w:rsidR="00F164D2" w:rsidRDefault="00F164D2">
      <w:pPr>
        <w:jc w:val="both"/>
        <w:rPr>
          <w:rFonts w:ascii="Times New Roman" w:hAnsi="Times New Roman" w:cs="Times New Roman"/>
          <w:bCs/>
          <w:sz w:val="28"/>
          <w:szCs w:val="28"/>
          <w:u w:val="single" w:color="4472C4"/>
          <w:lang w:val="en-US"/>
        </w:rPr>
      </w:pPr>
    </w:p>
    <w:p w:rsidR="00F164D2" w:rsidRDefault="00422688">
      <w:pPr>
        <w:jc w:val="both"/>
        <w:rPr>
          <w:rFonts w:ascii="Times New Roman" w:hAnsi="Times New Roman" w:cs="Times New Roman"/>
          <w:bCs/>
          <w:sz w:val="28"/>
          <w:szCs w:val="28"/>
          <w:u w:val="single" w:color="4472C4"/>
          <w:lang w:val="en-US"/>
        </w:rPr>
      </w:pPr>
      <w:r>
        <w:rPr>
          <w:rFonts w:ascii="Times New Roman" w:hAnsi="Times New Roman" w:cs="Times New Roman"/>
          <w:bCs/>
          <w:sz w:val="28"/>
          <w:szCs w:val="28"/>
          <w:u w:val="single" w:color="4472C4"/>
          <w:lang w:val="en-US"/>
        </w:rPr>
        <w:t>Products</w:t>
      </w:r>
    </w:p>
    <w:tbl>
      <w:tblPr>
        <w:tblStyle w:val="GridTable41"/>
        <w:tblW w:w="5000" w:type="pct"/>
        <w:tblLook w:val="0620" w:firstRow="1" w:lastRow="0" w:firstColumn="0" w:lastColumn="0" w:noHBand="1" w:noVBand="1"/>
      </w:tblPr>
      <w:tblGrid>
        <w:gridCol w:w="2203"/>
        <w:gridCol w:w="2418"/>
        <w:gridCol w:w="2191"/>
        <w:gridCol w:w="2204"/>
      </w:tblGrid>
      <w:tr w:rsidR="00F164D2" w:rsidTr="00F164D2">
        <w:trPr>
          <w:cnfStyle w:val="100000000000" w:firstRow="1" w:lastRow="0" w:firstColumn="0" w:lastColumn="0" w:oddVBand="0" w:evenVBand="0" w:oddHBand="0" w:evenHBand="0" w:firstRowFirstColumn="0" w:firstRowLastColumn="0" w:lastRowFirstColumn="0" w:lastRowLastColumn="0"/>
          <w:trHeight w:val="528"/>
        </w:trPr>
        <w:tc>
          <w:tcPr>
            <w:tcW w:w="1222"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Field Name</w:t>
            </w:r>
          </w:p>
        </w:tc>
        <w:tc>
          <w:tcPr>
            <w:tcW w:w="1341"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Datatype</w:t>
            </w:r>
          </w:p>
        </w:tc>
        <w:tc>
          <w:tcPr>
            <w:tcW w:w="1215"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Constraints</w:t>
            </w:r>
          </w:p>
        </w:tc>
        <w:tc>
          <w:tcPr>
            <w:tcW w:w="1222"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Description</w:t>
            </w:r>
          </w:p>
        </w:tc>
      </w:tr>
      <w:tr w:rsidR="00F164D2" w:rsidTr="00F164D2">
        <w:trPr>
          <w:trHeight w:val="501"/>
        </w:trPr>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pid</w:t>
            </w:r>
          </w:p>
        </w:tc>
        <w:tc>
          <w:tcPr>
            <w:tcW w:w="13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Int</w:t>
            </w:r>
          </w:p>
        </w:tc>
        <w:tc>
          <w:tcPr>
            <w:tcW w:w="1215"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Primary Key</w:t>
            </w:r>
          </w:p>
        </w:tc>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Unique id for each product.</w:t>
            </w:r>
          </w:p>
        </w:tc>
      </w:tr>
      <w:tr w:rsidR="00F164D2" w:rsidTr="00F164D2">
        <w:trPr>
          <w:trHeight w:val="543"/>
        </w:trPr>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catid</w:t>
            </w:r>
          </w:p>
        </w:tc>
        <w:tc>
          <w:tcPr>
            <w:tcW w:w="13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Int</w:t>
            </w:r>
          </w:p>
        </w:tc>
        <w:tc>
          <w:tcPr>
            <w:tcW w:w="1215"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Foreign Key</w:t>
            </w:r>
          </w:p>
        </w:tc>
        <w:tc>
          <w:tcPr>
            <w:tcW w:w="1222" w:type="pct"/>
            <w:vAlign w:val="center"/>
          </w:tcPr>
          <w:p w:rsidR="00F164D2" w:rsidRDefault="00F164D2">
            <w:pPr>
              <w:pStyle w:val="ListParagraph"/>
              <w:ind w:left="0"/>
              <w:jc w:val="both"/>
              <w:rPr>
                <w:rFonts w:ascii="Times New Roman" w:hAnsi="Times New Roman" w:cs="Times New Roman"/>
                <w:bCs/>
                <w:sz w:val="24"/>
                <w:szCs w:val="24"/>
                <w:lang w:val="en-US"/>
              </w:rPr>
            </w:pPr>
          </w:p>
        </w:tc>
      </w:tr>
      <w:tr w:rsidR="00F164D2" w:rsidTr="00F164D2">
        <w:trPr>
          <w:trHeight w:val="543"/>
        </w:trPr>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pname</w:t>
            </w:r>
          </w:p>
        </w:tc>
        <w:tc>
          <w:tcPr>
            <w:tcW w:w="13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Varchar(20)</w:t>
            </w:r>
          </w:p>
        </w:tc>
        <w:tc>
          <w:tcPr>
            <w:tcW w:w="1215"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Name of product.</w:t>
            </w:r>
          </w:p>
        </w:tc>
      </w:tr>
      <w:tr w:rsidR="00F164D2" w:rsidTr="00F164D2">
        <w:trPr>
          <w:trHeight w:val="543"/>
        </w:trPr>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Price</w:t>
            </w:r>
          </w:p>
        </w:tc>
        <w:tc>
          <w:tcPr>
            <w:tcW w:w="13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Float</w:t>
            </w:r>
          </w:p>
        </w:tc>
        <w:tc>
          <w:tcPr>
            <w:tcW w:w="1215"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Price for each quantity</w:t>
            </w:r>
          </w:p>
        </w:tc>
      </w:tr>
      <w:tr w:rsidR="00F164D2" w:rsidTr="00F164D2">
        <w:trPr>
          <w:trHeight w:val="543"/>
        </w:trPr>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pimg</w:t>
            </w:r>
          </w:p>
        </w:tc>
        <w:tc>
          <w:tcPr>
            <w:tcW w:w="13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Varchar(20)</w:t>
            </w:r>
          </w:p>
        </w:tc>
        <w:tc>
          <w:tcPr>
            <w:tcW w:w="1215" w:type="pct"/>
            <w:vAlign w:val="center"/>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Image of product</w:t>
            </w:r>
          </w:p>
        </w:tc>
      </w:tr>
      <w:tr w:rsidR="00F164D2" w:rsidTr="00F164D2">
        <w:trPr>
          <w:trHeight w:val="543"/>
        </w:trPr>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details</w:t>
            </w:r>
          </w:p>
        </w:tc>
        <w:tc>
          <w:tcPr>
            <w:tcW w:w="13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Varchar(15)</w:t>
            </w:r>
          </w:p>
        </w:tc>
        <w:tc>
          <w:tcPr>
            <w:tcW w:w="1215"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222"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Availability of Product.</w:t>
            </w:r>
          </w:p>
        </w:tc>
      </w:tr>
    </w:tbl>
    <w:p w:rsidR="00F164D2" w:rsidRDefault="00F164D2">
      <w:pPr>
        <w:jc w:val="both"/>
        <w:rPr>
          <w:rFonts w:ascii="Times New Roman" w:hAnsi="Times New Roman" w:cs="Times New Roman"/>
          <w:bCs/>
          <w:sz w:val="28"/>
          <w:szCs w:val="28"/>
          <w:u w:val="single"/>
        </w:rPr>
      </w:pPr>
    </w:p>
    <w:p w:rsidR="00F164D2" w:rsidRDefault="00F164D2">
      <w:pPr>
        <w:jc w:val="both"/>
        <w:rPr>
          <w:rFonts w:ascii="Times New Roman" w:hAnsi="Times New Roman" w:cs="Times New Roman"/>
          <w:bCs/>
          <w:sz w:val="28"/>
          <w:szCs w:val="28"/>
          <w:u w:val="single"/>
        </w:rPr>
      </w:pPr>
    </w:p>
    <w:p w:rsidR="00F164D2" w:rsidRDefault="00422688">
      <w:pPr>
        <w:jc w:val="both"/>
        <w:rPr>
          <w:rFonts w:ascii="Times New Roman" w:hAnsi="Times New Roman" w:cs="Times New Roman"/>
          <w:bCs/>
          <w:sz w:val="28"/>
          <w:szCs w:val="28"/>
          <w:u w:val="single" w:color="4472C4"/>
        </w:rPr>
      </w:pPr>
      <w:r>
        <w:rPr>
          <w:rFonts w:ascii="Times New Roman" w:hAnsi="Times New Roman" w:cs="Times New Roman"/>
          <w:bCs/>
          <w:sz w:val="28"/>
          <w:szCs w:val="28"/>
          <w:u w:val="single" w:color="4472C4"/>
        </w:rPr>
        <w:t>Customer</w:t>
      </w:r>
      <w:r>
        <w:rPr>
          <w:rFonts w:ascii="Times New Roman" w:hAnsi="Times New Roman" w:cs="Times New Roman"/>
          <w:bCs/>
          <w:sz w:val="28"/>
          <w:szCs w:val="28"/>
          <w:u w:val="single" w:color="4472C4"/>
          <w:lang w:val="en-US"/>
        </w:rPr>
        <w:t>d</w:t>
      </w:r>
      <w:r>
        <w:rPr>
          <w:rFonts w:ascii="Times New Roman" w:hAnsi="Times New Roman" w:cs="Times New Roman"/>
          <w:bCs/>
          <w:sz w:val="28"/>
          <w:szCs w:val="28"/>
          <w:u w:val="single" w:color="4472C4"/>
        </w:rPr>
        <w:t>etails</w:t>
      </w:r>
    </w:p>
    <w:tbl>
      <w:tblPr>
        <w:tblStyle w:val="GridTable41"/>
        <w:tblpPr w:leftFromText="180" w:rightFromText="180" w:vertAnchor="text" w:horzAnchor="margin" w:tblpY="31"/>
        <w:tblW w:w="5000" w:type="pct"/>
        <w:tblLook w:val="0620" w:firstRow="1" w:lastRow="0" w:firstColumn="0" w:lastColumn="0" w:noHBand="1" w:noVBand="1"/>
      </w:tblPr>
      <w:tblGrid>
        <w:gridCol w:w="2138"/>
        <w:gridCol w:w="2137"/>
        <w:gridCol w:w="2137"/>
        <w:gridCol w:w="2604"/>
      </w:tblGrid>
      <w:tr w:rsidR="00F164D2" w:rsidTr="00F164D2">
        <w:trPr>
          <w:cnfStyle w:val="100000000000" w:firstRow="1" w:lastRow="0" w:firstColumn="0" w:lastColumn="0" w:oddVBand="0" w:evenVBand="0" w:oddHBand="0" w:evenHBand="0" w:firstRowFirstColumn="0" w:firstRowLastColumn="0" w:lastRowFirstColumn="0" w:lastRowLastColumn="0"/>
          <w:trHeight w:val="424"/>
        </w:trPr>
        <w:tc>
          <w:tcPr>
            <w:tcW w:w="1185"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Field Name</w:t>
            </w:r>
          </w:p>
        </w:tc>
        <w:tc>
          <w:tcPr>
            <w:tcW w:w="1185"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Data Type</w:t>
            </w:r>
          </w:p>
        </w:tc>
        <w:tc>
          <w:tcPr>
            <w:tcW w:w="1185"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Constraints</w:t>
            </w:r>
          </w:p>
        </w:tc>
        <w:tc>
          <w:tcPr>
            <w:tcW w:w="1444"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Description</w:t>
            </w:r>
          </w:p>
        </w:tc>
      </w:tr>
      <w:tr w:rsidR="00F164D2" w:rsidTr="00F164D2">
        <w:trPr>
          <w:trHeight w:val="437"/>
        </w:trPr>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cid</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Primary key</w:t>
            </w:r>
          </w:p>
        </w:tc>
        <w:tc>
          <w:tcPr>
            <w:tcW w:w="1444"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Unique id of customer. </w:t>
            </w:r>
          </w:p>
        </w:tc>
      </w:tr>
      <w:tr w:rsidR="00F164D2" w:rsidTr="00F164D2">
        <w:trPr>
          <w:trHeight w:val="424"/>
        </w:trPr>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User</w:t>
            </w:r>
            <w:r>
              <w:rPr>
                <w:rFonts w:ascii="Times New Roman" w:hAnsi="Times New Roman" w:cs="Times New Roman"/>
                <w:bCs/>
                <w:sz w:val="24"/>
                <w:szCs w:val="24"/>
              </w:rPr>
              <w:t>name</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Varchar(20)</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Unique,Not Null </w:t>
            </w:r>
          </w:p>
        </w:tc>
        <w:tc>
          <w:tcPr>
            <w:tcW w:w="1444"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Unique name of the user</w:t>
            </w:r>
          </w:p>
        </w:tc>
      </w:tr>
      <w:tr w:rsidR="00F164D2" w:rsidTr="00F164D2">
        <w:trPr>
          <w:trHeight w:val="437"/>
        </w:trPr>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C</w:t>
            </w:r>
            <w:r>
              <w:rPr>
                <w:rFonts w:ascii="Times New Roman" w:hAnsi="Times New Roman" w:cs="Times New Roman"/>
                <w:bCs/>
                <w:sz w:val="24"/>
                <w:szCs w:val="24"/>
              </w:rPr>
              <w:t>name</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Varchar(20)</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444"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fullname of the customer</w:t>
            </w:r>
          </w:p>
        </w:tc>
      </w:tr>
      <w:tr w:rsidR="00F164D2" w:rsidTr="00F164D2">
        <w:trPr>
          <w:trHeight w:val="424"/>
        </w:trPr>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phone</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444"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Contact number of Customer. </w:t>
            </w:r>
          </w:p>
        </w:tc>
      </w:tr>
      <w:tr w:rsidR="00F164D2" w:rsidTr="00F164D2">
        <w:trPr>
          <w:trHeight w:val="437"/>
        </w:trPr>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cpass</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Varchar(20)</w:t>
            </w:r>
          </w:p>
        </w:tc>
        <w:tc>
          <w:tcPr>
            <w:tcW w:w="1185"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444"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password of customer</w:t>
            </w:r>
          </w:p>
        </w:tc>
      </w:tr>
    </w:tbl>
    <w:p w:rsidR="00F164D2" w:rsidRDefault="00F164D2">
      <w:pPr>
        <w:jc w:val="both"/>
        <w:rPr>
          <w:rFonts w:ascii="Times New Roman" w:hAnsi="Times New Roman" w:cs="Times New Roman"/>
          <w:bCs/>
          <w:sz w:val="28"/>
          <w:szCs w:val="28"/>
          <w:u w:val="single" w:color="4472C4"/>
        </w:rPr>
      </w:pPr>
    </w:p>
    <w:p w:rsidR="00F164D2" w:rsidRDefault="00422688">
      <w:pPr>
        <w:jc w:val="both"/>
        <w:rPr>
          <w:rFonts w:ascii="Times New Roman" w:hAnsi="Times New Roman" w:cs="Times New Roman"/>
          <w:bCs/>
          <w:sz w:val="28"/>
          <w:szCs w:val="28"/>
          <w:u w:val="single" w:color="4472C4"/>
        </w:rPr>
      </w:pPr>
      <w:r>
        <w:rPr>
          <w:rFonts w:ascii="Times New Roman" w:hAnsi="Times New Roman" w:cs="Times New Roman"/>
          <w:bCs/>
          <w:sz w:val="28"/>
          <w:szCs w:val="28"/>
          <w:u w:val="single" w:color="4472C4"/>
        </w:rPr>
        <w:t>Orders</w:t>
      </w:r>
    </w:p>
    <w:tbl>
      <w:tblPr>
        <w:tblStyle w:val="GridTable41"/>
        <w:tblW w:w="5000" w:type="pct"/>
        <w:tblLook w:val="0620" w:firstRow="1" w:lastRow="0" w:firstColumn="0" w:lastColumn="0" w:noHBand="1" w:noVBand="1"/>
      </w:tblPr>
      <w:tblGrid>
        <w:gridCol w:w="1897"/>
        <w:gridCol w:w="1897"/>
        <w:gridCol w:w="2611"/>
        <w:gridCol w:w="2611"/>
      </w:tblGrid>
      <w:tr w:rsidR="00F164D2" w:rsidTr="00F164D2">
        <w:trPr>
          <w:cnfStyle w:val="100000000000" w:firstRow="1" w:lastRow="0" w:firstColumn="0" w:lastColumn="0" w:oddVBand="0" w:evenVBand="0" w:oddHBand="0" w:evenHBand="0" w:firstRowFirstColumn="0" w:firstRowLastColumn="0" w:lastRowFirstColumn="0" w:lastRowLastColumn="0"/>
          <w:trHeight w:val="495"/>
        </w:trPr>
        <w:tc>
          <w:tcPr>
            <w:tcW w:w="1052"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Field name</w:t>
            </w:r>
          </w:p>
        </w:tc>
        <w:tc>
          <w:tcPr>
            <w:tcW w:w="1052"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Data type</w:t>
            </w:r>
          </w:p>
        </w:tc>
        <w:tc>
          <w:tcPr>
            <w:tcW w:w="1448"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Constraints</w:t>
            </w:r>
          </w:p>
        </w:tc>
        <w:tc>
          <w:tcPr>
            <w:tcW w:w="1448"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 xml:space="preserve">Description </w:t>
            </w:r>
          </w:p>
        </w:tc>
      </w:tr>
      <w:tr w:rsidR="00F164D2" w:rsidTr="00F164D2">
        <w:trPr>
          <w:trHeight w:val="479"/>
        </w:trPr>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oid</w:t>
            </w:r>
          </w:p>
        </w:tc>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Primary key</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Unique id for orders</w:t>
            </w:r>
          </w:p>
        </w:tc>
      </w:tr>
      <w:tr w:rsidR="00F164D2" w:rsidTr="00F164D2">
        <w:trPr>
          <w:trHeight w:val="495"/>
        </w:trPr>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cid</w:t>
            </w:r>
          </w:p>
        </w:tc>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Int</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Foreign key</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Customer ID</w:t>
            </w:r>
          </w:p>
        </w:tc>
      </w:tr>
      <w:tr w:rsidR="00F164D2" w:rsidTr="00F164D2">
        <w:trPr>
          <w:trHeight w:val="495"/>
        </w:trPr>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Dod</w:t>
            </w:r>
          </w:p>
        </w:tc>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Date</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Not Null </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Date of purchase</w:t>
            </w:r>
          </w:p>
        </w:tc>
      </w:tr>
      <w:tr w:rsidR="00F164D2" w:rsidTr="00F164D2">
        <w:trPr>
          <w:trHeight w:val="435"/>
        </w:trPr>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total</w:t>
            </w:r>
          </w:p>
        </w:tc>
        <w:tc>
          <w:tcPr>
            <w:tcW w:w="105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448"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Total Amount </w:t>
            </w:r>
          </w:p>
        </w:tc>
      </w:tr>
    </w:tbl>
    <w:p w:rsidR="00F164D2" w:rsidRDefault="00F164D2">
      <w:pPr>
        <w:jc w:val="both"/>
        <w:rPr>
          <w:rFonts w:ascii="Times New Roman" w:hAnsi="Times New Roman" w:cs="Times New Roman"/>
          <w:bCs/>
          <w:sz w:val="28"/>
          <w:szCs w:val="28"/>
          <w:u w:val="single" w:color="4472C4"/>
        </w:rPr>
      </w:pPr>
    </w:p>
    <w:p w:rsidR="00F164D2" w:rsidRDefault="00422688">
      <w:pPr>
        <w:jc w:val="both"/>
        <w:rPr>
          <w:rFonts w:ascii="Times New Roman" w:hAnsi="Times New Roman" w:cs="Times New Roman"/>
          <w:bCs/>
          <w:sz w:val="28"/>
          <w:szCs w:val="28"/>
          <w:u w:val="single" w:color="4472C4"/>
        </w:rPr>
      </w:pPr>
      <w:r>
        <w:rPr>
          <w:rFonts w:ascii="Times New Roman" w:hAnsi="Times New Roman" w:cs="Times New Roman"/>
          <w:bCs/>
          <w:sz w:val="28"/>
          <w:szCs w:val="28"/>
          <w:u w:val="single" w:color="4472C4"/>
        </w:rPr>
        <w:t>Orderdetails</w:t>
      </w:r>
    </w:p>
    <w:tbl>
      <w:tblPr>
        <w:tblStyle w:val="GridTable41"/>
        <w:tblpPr w:leftFromText="180" w:rightFromText="180" w:vertAnchor="text" w:tblpY="1"/>
        <w:tblW w:w="5000" w:type="pct"/>
        <w:tblLook w:val="0620" w:firstRow="1" w:lastRow="0" w:firstColumn="0" w:lastColumn="0" w:noHBand="1" w:noVBand="1"/>
      </w:tblPr>
      <w:tblGrid>
        <w:gridCol w:w="2031"/>
        <w:gridCol w:w="2030"/>
        <w:gridCol w:w="2330"/>
        <w:gridCol w:w="2625"/>
      </w:tblGrid>
      <w:tr w:rsidR="00F164D2" w:rsidTr="00F164D2">
        <w:trPr>
          <w:cnfStyle w:val="100000000000" w:firstRow="1" w:lastRow="0" w:firstColumn="0" w:lastColumn="0" w:oddVBand="0" w:evenVBand="0" w:oddHBand="0" w:evenHBand="0" w:firstRowFirstColumn="0" w:firstRowLastColumn="0" w:lastRowFirstColumn="0" w:lastRowLastColumn="0"/>
          <w:trHeight w:val="445"/>
        </w:trPr>
        <w:tc>
          <w:tcPr>
            <w:tcW w:w="1126"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Field name</w:t>
            </w:r>
          </w:p>
        </w:tc>
        <w:tc>
          <w:tcPr>
            <w:tcW w:w="1126"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Data type</w:t>
            </w:r>
          </w:p>
        </w:tc>
        <w:tc>
          <w:tcPr>
            <w:tcW w:w="1292"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Constraints</w:t>
            </w:r>
          </w:p>
        </w:tc>
        <w:tc>
          <w:tcPr>
            <w:tcW w:w="1456"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 xml:space="preserve">Description </w:t>
            </w:r>
          </w:p>
        </w:tc>
      </w:tr>
      <w:tr w:rsidR="00F164D2" w:rsidTr="00F164D2">
        <w:trPr>
          <w:trHeight w:val="432"/>
        </w:trPr>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pid</w:t>
            </w:r>
          </w:p>
        </w:tc>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29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Foreign key</w:t>
            </w:r>
          </w:p>
        </w:tc>
        <w:tc>
          <w:tcPr>
            <w:tcW w:w="145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Product ID </w:t>
            </w:r>
          </w:p>
        </w:tc>
      </w:tr>
      <w:tr w:rsidR="00F164D2" w:rsidTr="00F164D2">
        <w:trPr>
          <w:trHeight w:val="445"/>
        </w:trPr>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oid</w:t>
            </w:r>
          </w:p>
        </w:tc>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29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Foreign key</w:t>
            </w:r>
          </w:p>
        </w:tc>
        <w:tc>
          <w:tcPr>
            <w:tcW w:w="145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Order ID</w:t>
            </w:r>
          </w:p>
        </w:tc>
      </w:tr>
      <w:tr w:rsidR="00F164D2" w:rsidTr="00F164D2">
        <w:trPr>
          <w:trHeight w:val="445"/>
        </w:trPr>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quantity</w:t>
            </w:r>
          </w:p>
        </w:tc>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29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45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Quantity Of Product</w:t>
            </w:r>
          </w:p>
        </w:tc>
      </w:tr>
      <w:tr w:rsidR="00F164D2" w:rsidTr="00F164D2">
        <w:trPr>
          <w:trHeight w:val="445"/>
        </w:trPr>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price</w:t>
            </w:r>
          </w:p>
        </w:tc>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Float </w:t>
            </w:r>
          </w:p>
        </w:tc>
        <w:tc>
          <w:tcPr>
            <w:tcW w:w="129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45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Rate Of Product </w:t>
            </w:r>
          </w:p>
        </w:tc>
      </w:tr>
      <w:tr w:rsidR="00F164D2" w:rsidTr="00F164D2">
        <w:trPr>
          <w:trHeight w:val="445"/>
        </w:trPr>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Status</w:t>
            </w:r>
          </w:p>
        </w:tc>
        <w:tc>
          <w:tcPr>
            <w:tcW w:w="112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Varchar (20)</w:t>
            </w:r>
          </w:p>
        </w:tc>
        <w:tc>
          <w:tcPr>
            <w:tcW w:w="1292"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Not null</w:t>
            </w:r>
          </w:p>
        </w:tc>
        <w:tc>
          <w:tcPr>
            <w:tcW w:w="1456"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Status of the order</w:t>
            </w:r>
          </w:p>
        </w:tc>
      </w:tr>
      <w:tr w:rsidR="00F164D2" w:rsidTr="00F164D2">
        <w:trPr>
          <w:trHeight w:val="445"/>
        </w:trPr>
        <w:tc>
          <w:tcPr>
            <w:tcW w:w="1126" w:type="pct"/>
            <w:vAlign w:val="center"/>
          </w:tcPr>
          <w:p w:rsidR="00F164D2" w:rsidRDefault="00422688">
            <w:pPr>
              <w:jc w:val="both"/>
              <w:rPr>
                <w:rFonts w:ascii="Times New Roman" w:hAnsi="Times New Roman" w:cs="Times New Roman"/>
                <w:bCs/>
                <w:sz w:val="24"/>
                <w:szCs w:val="24"/>
                <w:lang w:val="en-US"/>
              </w:rPr>
            </w:pPr>
            <w:r>
              <w:rPr>
                <w:rFonts w:ascii="Times New Roman" w:hAnsi="Times New Roman" w:cs="Times New Roman"/>
                <w:bCs/>
                <w:sz w:val="24"/>
                <w:szCs w:val="24"/>
                <w:lang w:val="en-US"/>
              </w:rPr>
              <w:t>Size</w:t>
            </w:r>
          </w:p>
        </w:tc>
        <w:tc>
          <w:tcPr>
            <w:tcW w:w="1126" w:type="pct"/>
            <w:vAlign w:val="center"/>
          </w:tcPr>
          <w:p w:rsidR="00F164D2" w:rsidRDefault="00422688">
            <w:pPr>
              <w:jc w:val="both"/>
              <w:rPr>
                <w:rFonts w:ascii="Times New Roman" w:hAnsi="Times New Roman" w:cs="Times New Roman"/>
                <w:bCs/>
                <w:sz w:val="24"/>
                <w:szCs w:val="24"/>
                <w:lang w:val="en-US"/>
              </w:rPr>
            </w:pPr>
            <w:r>
              <w:rPr>
                <w:rFonts w:ascii="Times New Roman" w:hAnsi="Times New Roman" w:cs="Times New Roman"/>
                <w:bCs/>
                <w:sz w:val="24"/>
                <w:szCs w:val="24"/>
                <w:lang w:val="en-US"/>
              </w:rPr>
              <w:t>Int</w:t>
            </w:r>
          </w:p>
        </w:tc>
        <w:tc>
          <w:tcPr>
            <w:tcW w:w="1292" w:type="pct"/>
            <w:vAlign w:val="center"/>
          </w:tcPr>
          <w:p w:rsidR="00F164D2" w:rsidRDefault="00422688">
            <w:pPr>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456" w:type="pct"/>
            <w:vAlign w:val="center"/>
          </w:tcPr>
          <w:p w:rsidR="00F164D2" w:rsidRDefault="00422688">
            <w:pPr>
              <w:jc w:val="both"/>
              <w:rPr>
                <w:rFonts w:ascii="Times New Roman" w:hAnsi="Times New Roman" w:cs="Times New Roman"/>
                <w:bCs/>
                <w:sz w:val="24"/>
                <w:szCs w:val="24"/>
                <w:lang w:val="en-US"/>
              </w:rPr>
            </w:pPr>
            <w:r>
              <w:rPr>
                <w:rFonts w:ascii="Times New Roman" w:hAnsi="Times New Roman" w:cs="Times New Roman"/>
                <w:bCs/>
                <w:sz w:val="24"/>
                <w:szCs w:val="24"/>
                <w:lang w:val="en-US"/>
              </w:rPr>
              <w:t>Size of the pizza</w:t>
            </w:r>
          </w:p>
        </w:tc>
      </w:tr>
    </w:tbl>
    <w:p w:rsidR="00F164D2" w:rsidRDefault="00F164D2">
      <w:pPr>
        <w:jc w:val="both"/>
        <w:rPr>
          <w:rFonts w:ascii="Times New Roman" w:hAnsi="Times New Roman" w:cs="Times New Roman"/>
          <w:bCs/>
          <w:sz w:val="28"/>
          <w:szCs w:val="28"/>
          <w:u w:val="single"/>
        </w:rPr>
      </w:pPr>
    </w:p>
    <w:p w:rsidR="00F164D2" w:rsidRDefault="00F164D2">
      <w:pPr>
        <w:jc w:val="both"/>
        <w:rPr>
          <w:rFonts w:ascii="Times New Roman" w:hAnsi="Times New Roman" w:cs="Times New Roman"/>
          <w:bCs/>
          <w:sz w:val="28"/>
          <w:szCs w:val="28"/>
          <w:u w:val="single"/>
        </w:rPr>
      </w:pPr>
    </w:p>
    <w:p w:rsidR="00F164D2" w:rsidRDefault="00F164D2">
      <w:pPr>
        <w:jc w:val="both"/>
        <w:rPr>
          <w:rFonts w:ascii="Times New Roman" w:hAnsi="Times New Roman" w:cs="Times New Roman"/>
          <w:bCs/>
          <w:sz w:val="28"/>
          <w:szCs w:val="28"/>
          <w:u w:val="single" w:color="4472C4"/>
        </w:rPr>
      </w:pPr>
    </w:p>
    <w:p w:rsidR="00F164D2" w:rsidRDefault="00F164D2">
      <w:pPr>
        <w:jc w:val="both"/>
        <w:rPr>
          <w:rFonts w:ascii="Times New Roman" w:hAnsi="Times New Roman" w:cs="Times New Roman"/>
          <w:bCs/>
          <w:sz w:val="28"/>
          <w:szCs w:val="28"/>
          <w:u w:val="single" w:color="4472C4"/>
        </w:rPr>
      </w:pPr>
    </w:p>
    <w:p w:rsidR="00F164D2" w:rsidRDefault="00F164D2">
      <w:pPr>
        <w:jc w:val="both"/>
        <w:rPr>
          <w:rFonts w:ascii="Times New Roman" w:hAnsi="Times New Roman" w:cs="Times New Roman"/>
          <w:bCs/>
          <w:sz w:val="28"/>
          <w:szCs w:val="28"/>
          <w:u w:val="single" w:color="4472C4"/>
        </w:rPr>
      </w:pPr>
    </w:p>
    <w:p w:rsidR="00F164D2" w:rsidRDefault="00F164D2">
      <w:pPr>
        <w:jc w:val="both"/>
        <w:rPr>
          <w:rFonts w:ascii="Times New Roman" w:hAnsi="Times New Roman" w:cs="Times New Roman"/>
          <w:bCs/>
          <w:sz w:val="28"/>
          <w:szCs w:val="28"/>
          <w:u w:val="single" w:color="4472C4"/>
        </w:rPr>
      </w:pPr>
    </w:p>
    <w:p w:rsidR="00F164D2" w:rsidRDefault="00422688">
      <w:pPr>
        <w:jc w:val="both"/>
        <w:rPr>
          <w:rFonts w:ascii="Times New Roman" w:hAnsi="Times New Roman" w:cs="Times New Roman"/>
          <w:bCs/>
          <w:sz w:val="28"/>
          <w:szCs w:val="28"/>
          <w:u w:val="single" w:color="4472C4"/>
        </w:rPr>
      </w:pPr>
      <w:r>
        <w:rPr>
          <w:rFonts w:ascii="Times New Roman" w:hAnsi="Times New Roman" w:cs="Times New Roman"/>
          <w:bCs/>
          <w:sz w:val="28"/>
          <w:szCs w:val="28"/>
          <w:u w:val="single" w:color="4472C4"/>
        </w:rPr>
        <w:t>Delivery Details</w:t>
      </w:r>
    </w:p>
    <w:tbl>
      <w:tblPr>
        <w:tblStyle w:val="GridTable41"/>
        <w:tblW w:w="5000" w:type="pct"/>
        <w:tblLook w:val="0620" w:firstRow="1" w:lastRow="0" w:firstColumn="0" w:lastColumn="0" w:noHBand="1" w:noVBand="1"/>
      </w:tblPr>
      <w:tblGrid>
        <w:gridCol w:w="2254"/>
        <w:gridCol w:w="2254"/>
        <w:gridCol w:w="2254"/>
        <w:gridCol w:w="2254"/>
      </w:tblGrid>
      <w:tr w:rsidR="00F164D2" w:rsidTr="00F164D2">
        <w:trPr>
          <w:cnfStyle w:val="100000000000" w:firstRow="1" w:lastRow="0" w:firstColumn="0" w:lastColumn="0" w:oddVBand="0" w:evenVBand="0" w:oddHBand="0" w:evenHBand="0" w:firstRowFirstColumn="0" w:firstRowLastColumn="0" w:lastRowFirstColumn="0" w:lastRowLastColumn="0"/>
          <w:trHeight w:val="538"/>
        </w:trPr>
        <w:tc>
          <w:tcPr>
            <w:tcW w:w="1250"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Field name</w:t>
            </w:r>
          </w:p>
        </w:tc>
        <w:tc>
          <w:tcPr>
            <w:tcW w:w="1250"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Data type</w:t>
            </w:r>
          </w:p>
        </w:tc>
        <w:tc>
          <w:tcPr>
            <w:tcW w:w="1250"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Constraints</w:t>
            </w:r>
          </w:p>
        </w:tc>
        <w:tc>
          <w:tcPr>
            <w:tcW w:w="1250" w:type="pct"/>
            <w:shd w:val="clear" w:color="auto" w:fill="C00000"/>
            <w:vAlign w:val="center"/>
          </w:tcPr>
          <w:p w:rsidR="00F164D2" w:rsidRDefault="00422688">
            <w:pPr>
              <w:jc w:val="both"/>
              <w:rPr>
                <w:rFonts w:ascii="Times New Roman" w:hAnsi="Times New Roman" w:cs="Times New Roman"/>
                <w:sz w:val="24"/>
                <w:szCs w:val="24"/>
              </w:rPr>
            </w:pPr>
            <w:r>
              <w:rPr>
                <w:rFonts w:ascii="Times New Roman" w:hAnsi="Times New Roman" w:cs="Times New Roman"/>
                <w:b w:val="0"/>
                <w:sz w:val="24"/>
                <w:szCs w:val="24"/>
              </w:rPr>
              <w:t>Description</w:t>
            </w:r>
          </w:p>
        </w:tc>
      </w:tr>
      <w:tr w:rsidR="00F164D2" w:rsidTr="00F164D2">
        <w:trPr>
          <w:trHeight w:val="538"/>
        </w:trPr>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did</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Primary Key</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Delivery ID </w:t>
            </w:r>
          </w:p>
        </w:tc>
      </w:tr>
      <w:tr w:rsidR="00F164D2" w:rsidTr="00F164D2">
        <w:trPr>
          <w:trHeight w:val="538"/>
        </w:trPr>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oid</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Int </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Foreign Key</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Order id</w:t>
            </w:r>
          </w:p>
        </w:tc>
      </w:tr>
      <w:tr w:rsidR="00F164D2" w:rsidTr="00F164D2">
        <w:trPr>
          <w:trHeight w:val="538"/>
        </w:trPr>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lang w:val="en-US"/>
              </w:rPr>
              <w:t xml:space="preserve"> D</w:t>
            </w:r>
            <w:r>
              <w:rPr>
                <w:rFonts w:ascii="Times New Roman" w:hAnsi="Times New Roman" w:cs="Times New Roman"/>
                <w:bCs/>
                <w:sz w:val="24"/>
                <w:szCs w:val="24"/>
              </w:rPr>
              <w:t>name</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Varchar(20)</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Name of the person receiving order</w:t>
            </w:r>
          </w:p>
        </w:tc>
      </w:tr>
      <w:tr w:rsidR="00F164D2" w:rsidTr="00F164D2">
        <w:trPr>
          <w:trHeight w:val="518"/>
        </w:trPr>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pin</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Int</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Not Null</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Pin Code of customer</w:t>
            </w:r>
          </w:p>
        </w:tc>
      </w:tr>
      <w:tr w:rsidR="00F164D2" w:rsidTr="00F164D2">
        <w:trPr>
          <w:trHeight w:val="518"/>
        </w:trPr>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hno</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Varchar (20)</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Not Null </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Address of customer</w:t>
            </w:r>
          </w:p>
        </w:tc>
      </w:tr>
      <w:tr w:rsidR="00F164D2" w:rsidTr="00F164D2">
        <w:trPr>
          <w:trHeight w:val="518"/>
        </w:trPr>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city</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Varchar (20)</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Not Null </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Address of customer</w:t>
            </w:r>
          </w:p>
        </w:tc>
      </w:tr>
      <w:tr w:rsidR="00F164D2" w:rsidTr="00F164D2">
        <w:trPr>
          <w:trHeight w:val="518"/>
        </w:trPr>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landmark</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Varchar (20)</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 xml:space="preserve">Not Null </w:t>
            </w:r>
          </w:p>
        </w:tc>
        <w:tc>
          <w:tcPr>
            <w:tcW w:w="1250" w:type="pct"/>
            <w:vAlign w:val="center"/>
          </w:tcPr>
          <w:p w:rsidR="00F164D2" w:rsidRDefault="00422688">
            <w:pPr>
              <w:jc w:val="both"/>
              <w:rPr>
                <w:rFonts w:ascii="Times New Roman" w:hAnsi="Times New Roman" w:cs="Times New Roman"/>
                <w:bCs/>
                <w:sz w:val="24"/>
                <w:szCs w:val="24"/>
              </w:rPr>
            </w:pPr>
            <w:r>
              <w:rPr>
                <w:rFonts w:ascii="Times New Roman" w:hAnsi="Times New Roman" w:cs="Times New Roman"/>
                <w:bCs/>
                <w:sz w:val="24"/>
                <w:szCs w:val="24"/>
              </w:rPr>
              <w:t>Address of customer</w:t>
            </w:r>
          </w:p>
        </w:tc>
      </w:tr>
    </w:tbl>
    <w:p w:rsidR="00F164D2" w:rsidRDefault="00F164D2">
      <w:pPr>
        <w:jc w:val="both"/>
        <w:rPr>
          <w:rFonts w:ascii="Times New Roman" w:hAnsi="Times New Roman" w:cs="Times New Roman"/>
          <w:bCs/>
          <w:sz w:val="28"/>
          <w:szCs w:val="28"/>
          <w:u w:val="single"/>
          <w:lang w:val="en-US"/>
        </w:rPr>
      </w:pPr>
    </w:p>
    <w:p w:rsidR="00F164D2" w:rsidRDefault="00F164D2">
      <w:pPr>
        <w:jc w:val="both"/>
        <w:rPr>
          <w:rFonts w:ascii="Times New Roman" w:hAnsi="Times New Roman" w:cs="Times New Roman"/>
          <w:bCs/>
          <w:sz w:val="28"/>
          <w:szCs w:val="28"/>
          <w:u w:val="single"/>
          <w:lang w:val="en-US"/>
        </w:rPr>
      </w:pPr>
    </w:p>
    <w:p w:rsidR="00F164D2" w:rsidRDefault="00422688">
      <w:pPr>
        <w:jc w:val="both"/>
        <w:rPr>
          <w:rFonts w:ascii="Times New Roman" w:hAnsi="Times New Roman" w:cs="Times New Roman"/>
          <w:bCs/>
          <w:sz w:val="28"/>
          <w:szCs w:val="28"/>
          <w:u w:val="single" w:color="4472C4"/>
          <w:lang w:val="en-US"/>
        </w:rPr>
      </w:pPr>
      <w:r>
        <w:rPr>
          <w:rFonts w:ascii="Times New Roman" w:hAnsi="Times New Roman" w:cs="Times New Roman"/>
          <w:bCs/>
          <w:sz w:val="28"/>
          <w:szCs w:val="28"/>
          <w:u w:val="single" w:color="4472C4"/>
          <w:lang w:val="en-US"/>
        </w:rPr>
        <w:t>Feedback</w:t>
      </w:r>
    </w:p>
    <w:tbl>
      <w:tblPr>
        <w:tblStyle w:val="GridTable41"/>
        <w:tblW w:w="5000" w:type="pct"/>
        <w:tblLook w:val="0620" w:firstRow="1" w:lastRow="0" w:firstColumn="0" w:lastColumn="0" w:noHBand="1" w:noVBand="1"/>
      </w:tblPr>
      <w:tblGrid>
        <w:gridCol w:w="2238"/>
        <w:gridCol w:w="2429"/>
        <w:gridCol w:w="2171"/>
        <w:gridCol w:w="2178"/>
      </w:tblGrid>
      <w:tr w:rsidR="00F164D2" w:rsidTr="00F164D2">
        <w:trPr>
          <w:cnfStyle w:val="100000000000" w:firstRow="1" w:lastRow="0" w:firstColumn="0" w:lastColumn="0" w:oddVBand="0" w:evenVBand="0" w:oddHBand="0" w:evenHBand="0" w:firstRowFirstColumn="0" w:firstRowLastColumn="0" w:lastRowFirstColumn="0" w:lastRowLastColumn="0"/>
          <w:trHeight w:val="526"/>
        </w:trPr>
        <w:tc>
          <w:tcPr>
            <w:tcW w:w="1241"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Field Name</w:t>
            </w:r>
          </w:p>
        </w:tc>
        <w:tc>
          <w:tcPr>
            <w:tcW w:w="1347"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Datatype</w:t>
            </w:r>
          </w:p>
        </w:tc>
        <w:tc>
          <w:tcPr>
            <w:tcW w:w="1204"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Constraints</w:t>
            </w:r>
          </w:p>
        </w:tc>
        <w:tc>
          <w:tcPr>
            <w:tcW w:w="1208" w:type="pct"/>
            <w:shd w:val="clear" w:color="auto" w:fill="C00000"/>
            <w:vAlign w:val="center"/>
            <w:hideMark/>
          </w:tcPr>
          <w:p w:rsidR="00F164D2" w:rsidRDefault="00422688">
            <w:pPr>
              <w:pStyle w:val="ListParagraph"/>
              <w:ind w:left="0"/>
              <w:jc w:val="both"/>
              <w:rPr>
                <w:rFonts w:ascii="Times New Roman" w:hAnsi="Times New Roman" w:cs="Times New Roman"/>
                <w:sz w:val="24"/>
                <w:szCs w:val="24"/>
                <w:lang w:val="en-US"/>
              </w:rPr>
            </w:pPr>
            <w:r>
              <w:rPr>
                <w:rFonts w:ascii="Times New Roman" w:hAnsi="Times New Roman" w:cs="Times New Roman"/>
                <w:b w:val="0"/>
                <w:sz w:val="24"/>
                <w:szCs w:val="24"/>
                <w:lang w:val="en-US"/>
              </w:rPr>
              <w:t>Description</w:t>
            </w:r>
          </w:p>
        </w:tc>
      </w:tr>
      <w:tr w:rsidR="00F164D2" w:rsidTr="00F164D2">
        <w:trPr>
          <w:trHeight w:val="499"/>
        </w:trPr>
        <w:tc>
          <w:tcPr>
            <w:tcW w:w="12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fid</w:t>
            </w:r>
          </w:p>
        </w:tc>
        <w:tc>
          <w:tcPr>
            <w:tcW w:w="1347"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Int</w:t>
            </w:r>
          </w:p>
        </w:tc>
        <w:tc>
          <w:tcPr>
            <w:tcW w:w="1204"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Primary Key</w:t>
            </w:r>
          </w:p>
        </w:tc>
        <w:tc>
          <w:tcPr>
            <w:tcW w:w="120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ID for feedback</w:t>
            </w:r>
          </w:p>
        </w:tc>
      </w:tr>
      <w:tr w:rsidR="00F164D2" w:rsidTr="00F164D2">
        <w:trPr>
          <w:trHeight w:val="541"/>
        </w:trPr>
        <w:tc>
          <w:tcPr>
            <w:tcW w:w="12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oid</w:t>
            </w:r>
          </w:p>
        </w:tc>
        <w:tc>
          <w:tcPr>
            <w:tcW w:w="1347"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Int</w:t>
            </w:r>
          </w:p>
        </w:tc>
        <w:tc>
          <w:tcPr>
            <w:tcW w:w="1204" w:type="pct"/>
            <w:vAlign w:val="center"/>
            <w:hideMark/>
          </w:tcPr>
          <w:p w:rsidR="00F164D2" w:rsidRDefault="00B15632">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Foreign key</w:t>
            </w:r>
          </w:p>
        </w:tc>
        <w:tc>
          <w:tcPr>
            <w:tcW w:w="120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Order id</w:t>
            </w:r>
          </w:p>
        </w:tc>
      </w:tr>
      <w:tr w:rsidR="00F164D2" w:rsidTr="00F164D2">
        <w:trPr>
          <w:trHeight w:val="541"/>
        </w:trPr>
        <w:tc>
          <w:tcPr>
            <w:tcW w:w="1241"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feedback</w:t>
            </w:r>
          </w:p>
        </w:tc>
        <w:tc>
          <w:tcPr>
            <w:tcW w:w="1347"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Varchar(300)</w:t>
            </w:r>
          </w:p>
        </w:tc>
        <w:tc>
          <w:tcPr>
            <w:tcW w:w="1204" w:type="pct"/>
            <w:vAlign w:val="center"/>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Not Null</w:t>
            </w:r>
          </w:p>
        </w:tc>
        <w:tc>
          <w:tcPr>
            <w:tcW w:w="1208" w:type="pct"/>
            <w:vAlign w:val="center"/>
            <w:hideMark/>
          </w:tcPr>
          <w:p w:rsidR="00F164D2" w:rsidRDefault="00422688">
            <w:pPr>
              <w:pStyle w:val="ListParagraph"/>
              <w:ind w:left="0"/>
              <w:jc w:val="both"/>
              <w:rPr>
                <w:rFonts w:ascii="Times New Roman" w:hAnsi="Times New Roman" w:cs="Times New Roman"/>
                <w:bCs/>
                <w:sz w:val="24"/>
                <w:szCs w:val="24"/>
                <w:lang w:val="en-US"/>
              </w:rPr>
            </w:pPr>
            <w:r>
              <w:rPr>
                <w:rFonts w:ascii="Times New Roman" w:hAnsi="Times New Roman" w:cs="Times New Roman"/>
                <w:bCs/>
                <w:sz w:val="24"/>
                <w:szCs w:val="24"/>
                <w:lang w:val="en-US"/>
              </w:rPr>
              <w:t>Body of feedback</w:t>
            </w:r>
          </w:p>
        </w:tc>
      </w:tr>
    </w:tbl>
    <w:p w:rsidR="00F164D2" w:rsidRDefault="00F164D2">
      <w:pPr>
        <w:jc w:val="both"/>
        <w:rPr>
          <w:rFonts w:ascii="Times New Roman" w:hAnsi="Times New Roman" w:cs="Times New Roman"/>
          <w:bCs/>
          <w:sz w:val="24"/>
          <w:szCs w:val="24"/>
        </w:rPr>
      </w:pPr>
    </w:p>
    <w:p w:rsidR="00F164D2" w:rsidRDefault="00F164D2">
      <w:pPr>
        <w:jc w:val="both"/>
        <w:rPr>
          <w:rFonts w:ascii="Times New Roman" w:hAnsi="Times New Roman" w:cs="Times New Roman"/>
          <w:bCs/>
          <w:sz w:val="24"/>
          <w:szCs w:val="24"/>
        </w:rPr>
      </w:pPr>
    </w:p>
    <w:p w:rsidR="00F164D2" w:rsidRDefault="00F164D2">
      <w:pPr>
        <w:jc w:val="both"/>
        <w:rPr>
          <w:rFonts w:ascii="Times New Roman" w:hAnsi="Times New Roman" w:cs="Times New Roman"/>
          <w:bCs/>
          <w:sz w:val="24"/>
          <w:szCs w:val="24"/>
          <w:lang w:val="en-US"/>
        </w:rPr>
      </w:pPr>
    </w:p>
    <w:p w:rsidR="00F164D2" w:rsidRDefault="00F164D2">
      <w:pPr>
        <w:jc w:val="both"/>
        <w:rPr>
          <w:rFonts w:ascii="Times New Roman" w:hAnsi="Times New Roman" w:cs="Times New Roman"/>
          <w:bCs/>
          <w:sz w:val="24"/>
          <w:szCs w:val="24"/>
        </w:rPr>
      </w:pPr>
    </w:p>
    <w:p w:rsidR="00F164D2" w:rsidRDefault="00F164D2">
      <w:pPr>
        <w:jc w:val="both"/>
        <w:rPr>
          <w:rFonts w:ascii="Times New Roman" w:hAnsi="Times New Roman" w:cs="Times New Roman"/>
          <w:bCs/>
          <w:sz w:val="24"/>
          <w:szCs w:val="24"/>
        </w:rPr>
      </w:pPr>
    </w:p>
    <w:p w:rsidR="00F164D2" w:rsidRDefault="00F164D2">
      <w:pPr>
        <w:jc w:val="both"/>
        <w:rPr>
          <w:rFonts w:ascii="Times New Roman" w:hAnsi="Times New Roman" w:cs="Times New Roman"/>
          <w:bCs/>
          <w:sz w:val="24"/>
          <w:szCs w:val="24"/>
        </w:rPr>
      </w:pPr>
    </w:p>
    <w:p w:rsidR="00F164D2" w:rsidRDefault="00F164D2">
      <w:pPr>
        <w:jc w:val="both"/>
        <w:rPr>
          <w:rFonts w:ascii="Times New Roman" w:hAnsi="Times New Roman" w:cs="Times New Roman"/>
          <w:bCs/>
          <w:sz w:val="24"/>
          <w:szCs w:val="24"/>
        </w:rPr>
      </w:pPr>
    </w:p>
    <w:p w:rsidR="00F164D2" w:rsidRDefault="00F164D2">
      <w:pPr>
        <w:jc w:val="both"/>
        <w:rPr>
          <w:rFonts w:ascii="Times New Roman" w:hAnsi="Times New Roman" w:cs="Times New Roman"/>
          <w:bCs/>
          <w:sz w:val="24"/>
          <w:szCs w:val="24"/>
        </w:rPr>
      </w:pPr>
    </w:p>
    <w:p w:rsidR="00F164D2" w:rsidRDefault="00F164D2">
      <w:pPr>
        <w:jc w:val="both"/>
        <w:rPr>
          <w:rFonts w:ascii="Times New Roman" w:hAnsi="Times New Roman" w:cs="Times New Roman"/>
          <w:bCs/>
          <w:sz w:val="24"/>
          <w:szCs w:val="24"/>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422688">
      <w:pPr>
        <w:jc w:val="center"/>
        <w:rPr>
          <w:rFonts w:ascii="Times New Roman" w:hAnsi="Times New Roman" w:cs="Times New Roman"/>
          <w:b/>
          <w:color w:val="C00000"/>
          <w:sz w:val="32"/>
          <w:szCs w:val="32"/>
          <w:u w:val="dash"/>
          <w:lang w:val="en-US"/>
        </w:rPr>
      </w:pPr>
      <w:r>
        <w:rPr>
          <w:rFonts w:ascii="Times New Roman" w:hAnsi="Times New Roman" w:cs="Times New Roman"/>
          <w:b/>
          <w:color w:val="C00000"/>
          <w:sz w:val="32"/>
          <w:szCs w:val="32"/>
          <w:u w:val="dash"/>
          <w:lang w:val="en-US"/>
        </w:rPr>
        <w:t>DATA FLOW DIAGRAM</w:t>
      </w:r>
    </w:p>
    <w:p w:rsidR="00F164D2" w:rsidRDefault="00422688">
      <w:pP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A data-flow diagram is a way of representing a flow of data through a process or a system (usually an information system). The DFD also provides information about the outputs and inputs of each entity and the process itself</w:t>
      </w:r>
    </w:p>
    <w:p w:rsidR="00F164D2" w:rsidRDefault="00F164D2">
      <w:pPr>
        <w:jc w:val="both"/>
        <w:rPr>
          <w:rFonts w:ascii="Times New Roman" w:hAnsi="Times New Roman" w:cs="Times New Roman"/>
          <w:bCs/>
          <w:color w:val="000000"/>
          <w:sz w:val="24"/>
          <w:szCs w:val="24"/>
          <w:lang w:val="en-US"/>
        </w:rPr>
      </w:pPr>
    </w:p>
    <w:p w:rsidR="00F164D2" w:rsidRDefault="00422688">
      <w:pPr>
        <w:jc w:val="both"/>
        <w:rPr>
          <w:rFonts w:ascii="Times New Roman" w:hAnsi="Times New Roman" w:cs="Times New Roman"/>
          <w:b/>
          <w:color w:val="000000"/>
          <w:sz w:val="24"/>
          <w:szCs w:val="24"/>
          <w:u w:val="single"/>
          <w:lang w:val="en-US"/>
        </w:rPr>
      </w:pPr>
      <w:r>
        <w:rPr>
          <w:rFonts w:ascii="Times New Roman" w:hAnsi="Times New Roman" w:cs="Times New Roman"/>
          <w:b/>
          <w:noProof/>
          <w:color w:val="000000"/>
          <w:sz w:val="24"/>
          <w:szCs w:val="24"/>
          <w:u w:val="single"/>
          <w:lang w:eastAsia="en-IN" w:bidi="ml-IN"/>
        </w:rPr>
        <w:drawing>
          <wp:anchor distT="0" distB="0" distL="0" distR="0" simplePos="0" relativeHeight="5" behindDoc="0" locked="0" layoutInCell="1" allowOverlap="1">
            <wp:simplePos x="0" y="0"/>
            <wp:positionH relativeFrom="column">
              <wp:posOffset>0</wp:posOffset>
            </wp:positionH>
            <wp:positionV relativeFrom="paragraph">
              <wp:posOffset>284480</wp:posOffset>
            </wp:positionV>
            <wp:extent cx="3010535" cy="3261360"/>
            <wp:effectExtent l="0" t="0" r="0" b="0"/>
            <wp:wrapTopAndBottom/>
            <wp:docPr id="1032"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6"/>
                    <pic:cNvPicPr/>
                  </pic:nvPicPr>
                  <pic:blipFill>
                    <a:blip r:embed="rId12" cstate="print"/>
                    <a:srcRect/>
                    <a:stretch/>
                  </pic:blipFill>
                  <pic:spPr>
                    <a:xfrm>
                      <a:off x="0" y="0"/>
                      <a:ext cx="3010535" cy="32613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color w:val="000000"/>
          <w:sz w:val="24"/>
          <w:szCs w:val="24"/>
          <w:u w:val="single"/>
          <w:lang w:val="en-US"/>
        </w:rPr>
        <w:t xml:space="preserve">DFD SYMBOLS </w:t>
      </w:r>
    </w:p>
    <w:p w:rsidR="00F164D2" w:rsidRDefault="00F164D2">
      <w:pPr>
        <w:jc w:val="both"/>
        <w:rPr>
          <w:rFonts w:ascii="Times New Roman" w:hAnsi="Times New Roman" w:cs="Times New Roman"/>
          <w:b/>
          <w:color w:val="000000"/>
          <w:sz w:val="24"/>
          <w:szCs w:val="24"/>
          <w:u w:val="single"/>
          <w:lang w:val="en-US"/>
        </w:rPr>
      </w:pPr>
    </w:p>
    <w:p w:rsidR="00F164D2" w:rsidRDefault="00422688">
      <w:pPr>
        <w:jc w:val="both"/>
        <w:rPr>
          <w:rFonts w:ascii="Times New Roman" w:hAnsi="Times New Roman" w:cs="Times New Roman"/>
          <w:b/>
          <w:color w:val="36363D"/>
          <w:sz w:val="28"/>
          <w:szCs w:val="28"/>
          <w:u w:val="single"/>
          <w:lang w:val="en-US"/>
        </w:rPr>
      </w:pPr>
      <w:r>
        <w:rPr>
          <w:rFonts w:ascii="Times New Roman" w:hAnsi="Times New Roman" w:cs="Times New Roman"/>
          <w:b/>
          <w:color w:val="36363D"/>
          <w:sz w:val="28"/>
          <w:szCs w:val="28"/>
          <w:u w:val="single"/>
          <w:lang w:val="en-US"/>
        </w:rPr>
        <w:t>CONTEXT DIAGRAM</w:t>
      </w:r>
    </w:p>
    <w:p w:rsidR="00F164D2" w:rsidRDefault="00422688">
      <w:pPr>
        <w:jc w:val="both"/>
        <w:rPr>
          <w:rFonts w:ascii="Times New Roman" w:hAnsi="Times New Roman" w:cs="Times New Roman"/>
          <w:bCs/>
          <w:sz w:val="28"/>
          <w:szCs w:val="28"/>
          <w:u w:val="single"/>
        </w:rPr>
      </w:pPr>
      <w:r>
        <w:rPr>
          <w:rFonts w:ascii="Times New Roman" w:hAnsi="Times New Roman" w:cs="Times New Roman"/>
          <w:bCs/>
          <w:noProof/>
          <w:lang w:eastAsia="en-IN" w:bidi="ml-IN"/>
        </w:rPr>
        <w:drawing>
          <wp:anchor distT="0" distB="0" distL="114300" distR="114300" simplePos="0" relativeHeight="2" behindDoc="0" locked="0" layoutInCell="1" allowOverlap="1">
            <wp:simplePos x="0" y="0"/>
            <wp:positionH relativeFrom="page">
              <wp:posOffset>847725</wp:posOffset>
            </wp:positionH>
            <wp:positionV relativeFrom="page">
              <wp:posOffset>6965950</wp:posOffset>
            </wp:positionV>
            <wp:extent cx="5355590" cy="1127125"/>
            <wp:effectExtent l="0" t="0" r="0" b="0"/>
            <wp:wrapSquare wrapText="bothSides"/>
            <wp:docPr id="103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13" cstate="print"/>
                    <a:srcRect/>
                    <a:stretch/>
                  </pic:blipFill>
                  <pic:spPr>
                    <a:xfrm>
                      <a:off x="0" y="0"/>
                      <a:ext cx="5355590" cy="1127125"/>
                    </a:xfrm>
                    <a:prstGeom prst="rect">
                      <a:avLst/>
                    </a:prstGeom>
                  </pic:spPr>
                </pic:pic>
              </a:graphicData>
            </a:graphic>
          </wp:anchor>
        </w:drawing>
      </w: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rPr>
          <w:rFonts w:ascii="Times New Roman" w:hAnsi="Times New Roman" w:cs="Times New Roman"/>
          <w:bCs/>
          <w:color w:val="000000"/>
          <w:sz w:val="32"/>
          <w:szCs w:val="32"/>
          <w:u w:val="dash"/>
          <w:lang w:val="en-US"/>
        </w:rPr>
      </w:pPr>
    </w:p>
    <w:p w:rsidR="00F164D2" w:rsidRDefault="00F164D2">
      <w:pPr>
        <w:rPr>
          <w:rFonts w:ascii="Times New Roman" w:hAnsi="Times New Roman" w:cs="Times New Roman"/>
          <w:bCs/>
          <w:color w:val="000000"/>
          <w:sz w:val="32"/>
          <w:szCs w:val="32"/>
          <w:u w:val="dash"/>
          <w:lang w:val="en-US"/>
        </w:rPr>
      </w:pPr>
    </w:p>
    <w:p w:rsidR="00F164D2" w:rsidRDefault="00F164D2">
      <w:pPr>
        <w:rPr>
          <w:rFonts w:ascii="Times New Roman" w:hAnsi="Times New Roman" w:cs="Times New Roman"/>
          <w:bCs/>
          <w:color w:val="000000"/>
          <w:sz w:val="32"/>
          <w:szCs w:val="32"/>
          <w:u w:val="dash"/>
          <w:lang w:val="en-US"/>
        </w:rPr>
      </w:pPr>
    </w:p>
    <w:p w:rsidR="00F164D2" w:rsidRDefault="00F164D2">
      <w:pPr>
        <w:rPr>
          <w:rFonts w:ascii="Times New Roman" w:hAnsi="Times New Roman" w:cs="Times New Roman"/>
          <w:b/>
          <w:color w:val="000000"/>
          <w:sz w:val="28"/>
          <w:szCs w:val="28"/>
          <w:u w:val="single"/>
          <w:lang w:val="en-US"/>
        </w:rPr>
      </w:pPr>
    </w:p>
    <w:p w:rsidR="00F164D2" w:rsidRDefault="00F164D2">
      <w:pPr>
        <w:rPr>
          <w:rFonts w:ascii="Times New Roman" w:hAnsi="Times New Roman" w:cs="Times New Roman"/>
          <w:b/>
          <w:color w:val="000000"/>
          <w:sz w:val="28"/>
          <w:szCs w:val="28"/>
          <w:u w:val="single"/>
          <w:lang w:val="en-US"/>
        </w:rPr>
      </w:pPr>
    </w:p>
    <w:p w:rsidR="00F164D2" w:rsidRDefault="00F164D2">
      <w:pPr>
        <w:rPr>
          <w:rFonts w:ascii="Times New Roman" w:hAnsi="Times New Roman" w:cs="Times New Roman"/>
          <w:b/>
          <w:color w:val="000000"/>
          <w:sz w:val="28"/>
          <w:szCs w:val="28"/>
          <w:u w:val="single"/>
          <w:lang w:val="en-US"/>
        </w:rPr>
      </w:pPr>
    </w:p>
    <w:p w:rsidR="00F164D2" w:rsidRDefault="00422688">
      <w:pPr>
        <w:rPr>
          <w:rFonts w:ascii="Times New Roman" w:hAnsi="Times New Roman" w:cs="Times New Roman"/>
          <w:b/>
          <w:color w:val="000000"/>
          <w:sz w:val="28"/>
          <w:szCs w:val="28"/>
          <w:u w:val="single"/>
          <w:lang w:val="en-US"/>
        </w:rPr>
      </w:pPr>
      <w:r>
        <w:rPr>
          <w:rFonts w:ascii="Times New Roman" w:hAnsi="Times New Roman" w:cs="Times New Roman"/>
          <w:b/>
          <w:color w:val="000000"/>
          <w:sz w:val="28"/>
          <w:szCs w:val="28"/>
          <w:u w:val="single"/>
          <w:lang w:val="en-US"/>
        </w:rPr>
        <w:t>1</w:t>
      </w:r>
      <w:r>
        <w:rPr>
          <w:rFonts w:ascii="Times New Roman" w:hAnsi="Times New Roman" w:cs="Times New Roman"/>
          <w:b/>
          <w:color w:val="000000"/>
          <w:sz w:val="28"/>
          <w:szCs w:val="28"/>
          <w:u w:val="single"/>
          <w:vertAlign w:val="superscript"/>
          <w:lang w:val="en-US"/>
        </w:rPr>
        <w:t>st</w:t>
      </w:r>
      <w:r>
        <w:rPr>
          <w:rFonts w:ascii="Times New Roman" w:hAnsi="Times New Roman" w:cs="Times New Roman"/>
          <w:b/>
          <w:color w:val="000000"/>
          <w:sz w:val="28"/>
          <w:szCs w:val="28"/>
          <w:u w:val="single"/>
          <w:lang w:val="en-US"/>
        </w:rPr>
        <w:t xml:space="preserve"> LEVEL DFD FOR ADMINISTRATION</w:t>
      </w:r>
    </w:p>
    <w:p w:rsidR="00F164D2" w:rsidRDefault="00422688">
      <w:pPr>
        <w:jc w:val="center"/>
        <w:rPr>
          <w:rFonts w:ascii="Times New Roman" w:hAnsi="Times New Roman" w:cs="Times New Roman"/>
          <w:bCs/>
          <w:color w:val="C00000"/>
          <w:sz w:val="32"/>
          <w:szCs w:val="32"/>
          <w:u w:val="dash"/>
          <w:lang w:val="en-US"/>
        </w:rPr>
      </w:pPr>
      <w:r>
        <w:rPr>
          <w:rFonts w:ascii="Times New Roman" w:hAnsi="Times New Roman" w:cs="Times New Roman"/>
          <w:bCs/>
          <w:noProof/>
          <w:color w:val="C00000"/>
          <w:sz w:val="32"/>
          <w:szCs w:val="32"/>
          <w:u w:val="dash"/>
          <w:lang w:eastAsia="en-IN" w:bidi="ml-IN"/>
        </w:rPr>
        <w:drawing>
          <wp:anchor distT="0" distB="0" distL="0" distR="0" simplePos="0" relativeHeight="3" behindDoc="0" locked="0" layoutInCell="1" allowOverlap="1">
            <wp:simplePos x="0" y="0"/>
            <wp:positionH relativeFrom="column">
              <wp:posOffset>-22225</wp:posOffset>
            </wp:positionH>
            <wp:positionV relativeFrom="paragraph">
              <wp:posOffset>314325</wp:posOffset>
            </wp:positionV>
            <wp:extent cx="5731510" cy="5060950"/>
            <wp:effectExtent l="0" t="0" r="2540" b="6350"/>
            <wp:wrapTopAndBottom/>
            <wp:docPr id="1034"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4" cstate="print"/>
                    <a:srcRect/>
                    <a:stretch/>
                  </pic:blipFill>
                  <pic:spPr>
                    <a:xfrm>
                      <a:off x="0" y="0"/>
                      <a:ext cx="5731510" cy="5060950"/>
                    </a:xfrm>
                    <a:prstGeom prst="rect">
                      <a:avLst/>
                    </a:prstGeom>
                  </pic:spPr>
                </pic:pic>
              </a:graphicData>
            </a:graphic>
          </wp:anchor>
        </w:drawing>
      </w: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F164D2">
      <w:pPr>
        <w:jc w:val="center"/>
        <w:rPr>
          <w:rFonts w:ascii="Times New Roman" w:hAnsi="Times New Roman" w:cs="Times New Roman"/>
          <w:bCs/>
          <w:color w:val="C00000"/>
          <w:sz w:val="32"/>
          <w:szCs w:val="32"/>
          <w:u w:val="dash"/>
          <w:lang w:val="en-US"/>
        </w:rPr>
      </w:pPr>
    </w:p>
    <w:p w:rsidR="00F164D2" w:rsidRDefault="00422688">
      <w:pPr>
        <w:rPr>
          <w:rFonts w:ascii="Times New Roman" w:hAnsi="Times New Roman" w:cs="Times New Roman"/>
          <w:b/>
          <w:color w:val="000000"/>
          <w:sz w:val="28"/>
          <w:szCs w:val="28"/>
          <w:u w:val="single"/>
          <w:lang w:val="en-US"/>
        </w:rPr>
      </w:pPr>
      <w:r>
        <w:rPr>
          <w:rFonts w:ascii="Times New Roman" w:hAnsi="Times New Roman" w:cs="Times New Roman"/>
          <w:b/>
          <w:color w:val="000000"/>
          <w:sz w:val="28"/>
          <w:szCs w:val="28"/>
          <w:u w:val="single"/>
          <w:lang w:val="en-US"/>
        </w:rPr>
        <w:t>1</w:t>
      </w:r>
      <w:r>
        <w:rPr>
          <w:rFonts w:ascii="Times New Roman" w:hAnsi="Times New Roman" w:cs="Times New Roman"/>
          <w:b/>
          <w:color w:val="000000"/>
          <w:sz w:val="28"/>
          <w:szCs w:val="28"/>
          <w:u w:val="single"/>
          <w:vertAlign w:val="superscript"/>
          <w:lang w:val="en-US"/>
        </w:rPr>
        <w:t>st</w:t>
      </w:r>
      <w:r>
        <w:rPr>
          <w:rFonts w:ascii="Times New Roman" w:hAnsi="Times New Roman" w:cs="Times New Roman"/>
          <w:b/>
          <w:color w:val="000000"/>
          <w:sz w:val="28"/>
          <w:szCs w:val="28"/>
          <w:u w:val="single"/>
          <w:lang w:val="en-US"/>
        </w:rPr>
        <w:t xml:space="preserve"> LEVEL DFD FOR USER MANAGEMENT</w:t>
      </w:r>
    </w:p>
    <w:p w:rsidR="00F164D2" w:rsidRDefault="00422688">
      <w:pPr>
        <w:jc w:val="center"/>
        <w:rPr>
          <w:rFonts w:ascii="Times New Roman" w:hAnsi="Times New Roman" w:cs="Times New Roman"/>
          <w:b/>
          <w:color w:val="000000"/>
          <w:sz w:val="32"/>
          <w:szCs w:val="32"/>
          <w:u w:val="dash"/>
          <w:lang w:val="en-US"/>
        </w:rPr>
      </w:pPr>
      <w:r>
        <w:rPr>
          <w:rFonts w:ascii="Times New Roman" w:hAnsi="Times New Roman" w:cs="Times New Roman"/>
          <w:bCs/>
          <w:noProof/>
          <w:color w:val="000000"/>
          <w:sz w:val="32"/>
          <w:szCs w:val="32"/>
          <w:u w:val="dash"/>
          <w:lang w:eastAsia="en-IN" w:bidi="ml-IN"/>
        </w:rPr>
        <w:drawing>
          <wp:anchor distT="0" distB="0" distL="0" distR="0" simplePos="0" relativeHeight="4" behindDoc="0" locked="0" layoutInCell="1" allowOverlap="1">
            <wp:simplePos x="0" y="0"/>
            <wp:positionH relativeFrom="column">
              <wp:posOffset>69850</wp:posOffset>
            </wp:positionH>
            <wp:positionV relativeFrom="paragraph">
              <wp:posOffset>273685</wp:posOffset>
            </wp:positionV>
            <wp:extent cx="5731510" cy="6383655"/>
            <wp:effectExtent l="0" t="0" r="2540" b="0"/>
            <wp:wrapTopAndBottom/>
            <wp:docPr id="1035"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15" cstate="print"/>
                    <a:srcRect/>
                    <a:stretch/>
                  </pic:blipFill>
                  <pic:spPr>
                    <a:xfrm>
                      <a:off x="0" y="0"/>
                      <a:ext cx="5731510" cy="6383655"/>
                    </a:xfrm>
                    <a:prstGeom prst="rect">
                      <a:avLst/>
                    </a:prstGeom>
                  </pic:spPr>
                </pic:pic>
              </a:graphicData>
            </a:graphic>
          </wp:anchor>
        </w:drawing>
      </w:r>
    </w:p>
    <w:p w:rsidR="00F164D2" w:rsidRDefault="00F164D2">
      <w:pPr>
        <w:jc w:val="center"/>
        <w:rPr>
          <w:rFonts w:ascii="Times New Roman" w:hAnsi="Times New Roman" w:cs="Times New Roman"/>
          <w:bCs/>
          <w:color w:val="000000"/>
          <w:sz w:val="32"/>
          <w:szCs w:val="32"/>
          <w:u w:val="dash"/>
          <w:lang w:val="en-US"/>
        </w:rPr>
      </w:pPr>
    </w:p>
    <w:p w:rsidR="00F164D2" w:rsidRDefault="00F164D2">
      <w:pPr>
        <w:jc w:val="center"/>
        <w:rPr>
          <w:rFonts w:ascii="Times New Roman" w:hAnsi="Times New Roman" w:cs="Times New Roman"/>
          <w:bCs/>
          <w:color w:val="000000"/>
          <w:sz w:val="32"/>
          <w:szCs w:val="32"/>
          <w:u w:val="dash"/>
          <w:lang w:val="en-US"/>
        </w:rPr>
      </w:pPr>
    </w:p>
    <w:p w:rsidR="00F164D2" w:rsidRDefault="00F164D2">
      <w:pPr>
        <w:jc w:val="center"/>
        <w:rPr>
          <w:rFonts w:ascii="Times New Roman" w:hAnsi="Times New Roman" w:cs="Times New Roman"/>
          <w:bCs/>
          <w:color w:val="000000"/>
          <w:sz w:val="32"/>
          <w:szCs w:val="32"/>
          <w:u w:val="dash"/>
          <w:lang w:val="en-US"/>
        </w:rPr>
      </w:pPr>
    </w:p>
    <w:p w:rsidR="00F164D2" w:rsidRDefault="00F164D2">
      <w:pPr>
        <w:jc w:val="center"/>
        <w:rPr>
          <w:rFonts w:ascii="Times New Roman" w:hAnsi="Times New Roman" w:cs="Times New Roman"/>
          <w:bCs/>
          <w:color w:val="000000"/>
          <w:sz w:val="32"/>
          <w:szCs w:val="32"/>
          <w:u w:val="dash"/>
          <w:lang w:val="en-US"/>
        </w:rPr>
      </w:pPr>
    </w:p>
    <w:p w:rsidR="00F164D2" w:rsidRDefault="00F164D2">
      <w:pPr>
        <w:rPr>
          <w:rFonts w:ascii="Times New Roman" w:hAnsi="Times New Roman" w:cs="Times New Roman"/>
          <w:bCs/>
          <w:color w:val="000000"/>
          <w:sz w:val="32"/>
          <w:szCs w:val="32"/>
          <w:u w:val="dash"/>
          <w:lang w:val="en-US"/>
        </w:rPr>
      </w:pPr>
    </w:p>
    <w:p w:rsidR="00F164D2" w:rsidRDefault="00422688">
      <w:pPr>
        <w:jc w:val="center"/>
        <w:rPr>
          <w:rFonts w:ascii="Times New Roman" w:hAnsi="Times New Roman" w:cs="Times New Roman"/>
          <w:b/>
          <w:color w:val="C00000"/>
          <w:sz w:val="32"/>
          <w:szCs w:val="32"/>
          <w:u w:val="dash"/>
          <w:lang w:val="en-US"/>
        </w:rPr>
      </w:pPr>
      <w:r>
        <w:rPr>
          <w:rFonts w:ascii="Times New Roman" w:hAnsi="Times New Roman" w:cs="Times New Roman"/>
          <w:b/>
          <w:color w:val="C00000"/>
          <w:sz w:val="32"/>
          <w:szCs w:val="32"/>
          <w:u w:val="dash"/>
          <w:lang w:val="en-US"/>
        </w:rPr>
        <w:t>CONCLUSION</w:t>
      </w:r>
    </w:p>
    <w:p w:rsidR="00F164D2" w:rsidRDefault="00422688">
      <w:pPr>
        <w:jc w:val="both"/>
        <w:rPr>
          <w:rFonts w:ascii="Times New Roman" w:hAnsi="Times New Roman" w:cs="Times New Roman"/>
          <w:bCs/>
          <w:color w:val="000000"/>
          <w:sz w:val="24"/>
          <w:szCs w:val="24"/>
          <w:lang w:val="en-US"/>
        </w:rPr>
      </w:pPr>
      <w:r>
        <w:rPr>
          <w:rFonts w:ascii="Times New Roman" w:hAnsi="Times New Roman" w:cs="Times New Roman"/>
          <w:bCs/>
          <w:color w:val="000000"/>
          <w:sz w:val="24"/>
          <w:szCs w:val="24"/>
          <w:lang w:val="en-US"/>
        </w:rPr>
        <w:t>We developed an application for online pizza shop. This is easily accessible,informative  and helpful. User can select and order pizza through our project.This project is designed with much care free of errors, efficient, accuracy etc.Our system is user friendly and simple.It is also upgradable in future.Our Database is well managed and maintained.</w:t>
      </w:r>
    </w:p>
    <w:p w:rsidR="00F164D2" w:rsidRDefault="00F164D2">
      <w:pPr>
        <w:jc w:val="center"/>
        <w:rPr>
          <w:rFonts w:ascii="Times New Roman" w:hAnsi="Times New Roman" w:cs="Times New Roman"/>
          <w:bCs/>
          <w:color w:val="C00000"/>
          <w:sz w:val="32"/>
          <w:szCs w:val="32"/>
          <w:u w:val="dash"/>
          <w:lang w:val="en-US"/>
        </w:rPr>
      </w:pPr>
    </w:p>
    <w:p w:rsidR="00F164D2" w:rsidRDefault="00422688">
      <w:pPr>
        <w:jc w:val="center"/>
        <w:rPr>
          <w:rFonts w:ascii="Times New Roman" w:hAnsi="Times New Roman" w:cs="Times New Roman"/>
          <w:b/>
          <w:color w:val="C00000"/>
          <w:sz w:val="32"/>
          <w:szCs w:val="32"/>
          <w:u w:val="dash"/>
          <w:lang w:val="en-US"/>
        </w:rPr>
      </w:pPr>
      <w:r>
        <w:rPr>
          <w:rFonts w:ascii="Times New Roman" w:hAnsi="Times New Roman" w:cs="Times New Roman"/>
          <w:b/>
          <w:color w:val="C00000"/>
          <w:sz w:val="32"/>
          <w:szCs w:val="32"/>
          <w:u w:val="dash"/>
          <w:lang w:val="en-US"/>
        </w:rPr>
        <w:t>REFERENCE</w:t>
      </w:r>
    </w:p>
    <w:p w:rsidR="00F164D2" w:rsidRDefault="00422688">
      <w:pPr>
        <w:pStyle w:val="ListParagraph"/>
        <w:numPr>
          <w:ilvl w:val="0"/>
          <w:numId w:val="8"/>
        </w:numPr>
        <w:jc w:val="both"/>
        <w:rPr>
          <w:rFonts w:ascii="Times New Roman" w:hAnsi="Times New Roman" w:cs="Times New Roman"/>
          <w:bCs/>
          <w:color w:val="C00000"/>
          <w:sz w:val="24"/>
          <w:szCs w:val="24"/>
        </w:rPr>
      </w:pPr>
      <w:r>
        <w:rPr>
          <w:rFonts w:ascii="Times New Roman" w:hAnsi="Times New Roman" w:cs="Times New Roman"/>
          <w:bCs/>
          <w:color w:val="36363D"/>
          <w:sz w:val="24"/>
          <w:szCs w:val="24"/>
          <w:lang w:val="en-US"/>
        </w:rPr>
        <w:t>Database design concept(Henry korth)</w:t>
      </w:r>
    </w:p>
    <w:p w:rsidR="00F164D2" w:rsidRDefault="00422688">
      <w:pPr>
        <w:pStyle w:val="ListParagraph"/>
        <w:numPr>
          <w:ilvl w:val="0"/>
          <w:numId w:val="7"/>
        </w:numPr>
        <w:jc w:val="both"/>
        <w:rPr>
          <w:rFonts w:ascii="Times New Roman" w:hAnsi="Times New Roman" w:cs="Times New Roman"/>
          <w:bCs/>
          <w:color w:val="C00000"/>
          <w:sz w:val="24"/>
          <w:szCs w:val="24"/>
        </w:rPr>
      </w:pPr>
      <w:r>
        <w:rPr>
          <w:rFonts w:ascii="Times New Roman" w:hAnsi="Times New Roman" w:cs="Times New Roman"/>
          <w:bCs/>
          <w:color w:val="36363D"/>
          <w:sz w:val="24"/>
          <w:szCs w:val="24"/>
          <w:lang w:val="en-US"/>
        </w:rPr>
        <w:t>Software Engineering (K.K Aggarwal and Yogesh Singh)</w:t>
      </w:r>
    </w:p>
    <w:p w:rsidR="00F164D2" w:rsidRDefault="00422688">
      <w:pPr>
        <w:pStyle w:val="ListParagraph"/>
        <w:numPr>
          <w:ilvl w:val="0"/>
          <w:numId w:val="10"/>
        </w:numPr>
        <w:jc w:val="both"/>
        <w:rPr>
          <w:rFonts w:ascii="Times New Roman" w:hAnsi="Times New Roman" w:cs="Times New Roman"/>
          <w:bCs/>
          <w:color w:val="C00000"/>
          <w:sz w:val="24"/>
          <w:szCs w:val="24"/>
        </w:rPr>
      </w:pPr>
      <w:r>
        <w:rPr>
          <w:rFonts w:ascii="Times New Roman" w:hAnsi="Times New Roman" w:cs="Times New Roman"/>
          <w:bCs/>
          <w:color w:val="36363D"/>
          <w:sz w:val="24"/>
          <w:szCs w:val="24"/>
          <w:lang w:val="en-US"/>
        </w:rPr>
        <w:t>System analysis and design (Elias M award)</w:t>
      </w:r>
    </w:p>
    <w:p w:rsidR="00F164D2" w:rsidRDefault="00422688">
      <w:pPr>
        <w:pStyle w:val="ListParagraph"/>
        <w:numPr>
          <w:ilvl w:val="0"/>
          <w:numId w:val="10"/>
        </w:numPr>
        <w:jc w:val="both"/>
        <w:rPr>
          <w:rFonts w:ascii="Times New Roman" w:hAnsi="Times New Roman" w:cs="Times New Roman"/>
          <w:bCs/>
          <w:color w:val="C00000"/>
          <w:sz w:val="24"/>
          <w:szCs w:val="24"/>
        </w:rPr>
      </w:pPr>
      <w:r>
        <w:rPr>
          <w:rFonts w:ascii="Times New Roman" w:hAnsi="Times New Roman" w:cs="Times New Roman"/>
          <w:bCs/>
          <w:color w:val="36363D"/>
          <w:sz w:val="24"/>
          <w:szCs w:val="24"/>
          <w:lang w:val="en-US"/>
        </w:rPr>
        <w:t>https://www.freeprojectz.com</w:t>
      </w:r>
    </w:p>
    <w:sectPr w:rsidR="00F164D2">
      <w:headerReference w:type="even" r:id="rId16"/>
      <w:headerReference w:type="default" r:id="rId17"/>
      <w:footerReference w:type="even" r:id="rId18"/>
      <w:footerReference w:type="default" r:id="rId1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717882" w:rsidRDefault="00422688">
      <w:pPr>
        <w:spacing w:after="0" w:line="240" w:lineRule="auto"/>
      </w:pPr>
      <w:r>
        <w:separator/>
      </w:r>
    </w:p>
  </w:endnote>
  <w:endnote w:type="continuationSeparator" w:id="0">
    <w:p w:rsidR="00717882" w:rsidRDefault="004226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Kartika">
    <w:altName w:val="Kartika"/>
    <w:panose1 w:val="02020503030404060203"/>
    <w:charset w:val="00"/>
    <w:family w:val="roman"/>
    <w:pitch w:val="variable"/>
    <w:sig w:usb0="008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64D2" w:rsidRDefault="004226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164D2" w:rsidRDefault="00422688">
    <w:pPr>
      <w:pStyle w:val="Foot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F164D2" w:rsidRDefault="00422688">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end"/>
    </w:r>
  </w:p>
  <w:p w:rsidR="00F164D2" w:rsidRDefault="00F164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64D2" w:rsidRDefault="0042268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w:t>
    </w:r>
    <w:r>
      <w:rPr>
        <w:rStyle w:val="PageNumber"/>
      </w:rPr>
      <w:fldChar w:fldCharType="end"/>
    </w:r>
  </w:p>
  <w:p w:rsidR="00F164D2" w:rsidRDefault="00422688">
    <w:pPr>
      <w:pStyle w:val="Header"/>
      <w:ind w:right="360"/>
      <w:rPr>
        <w:rFonts w:ascii="Times New Roman" w:hAnsi="Times New Roman" w:cs="Times New Roman"/>
      </w:rPr>
    </w:pPr>
    <w:r>
      <w:rPr>
        <w:rFonts w:ascii="Times New Roman" w:hAnsi="Times New Roman" w:cs="Times New Roman"/>
        <w:lang w:val="en-GB"/>
      </w:rPr>
      <w:t>Swamy Saswathikananda College,Poothotta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717882" w:rsidRDefault="00422688">
      <w:pPr>
        <w:spacing w:after="0" w:line="240" w:lineRule="auto"/>
      </w:pPr>
      <w:r>
        <w:separator/>
      </w:r>
    </w:p>
  </w:footnote>
  <w:footnote w:type="continuationSeparator" w:id="0">
    <w:p w:rsidR="00717882" w:rsidRDefault="004226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64D2" w:rsidRDefault="0042268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rsidR="00F164D2" w:rsidRDefault="00F164D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164D2" w:rsidRDefault="00422688">
    <w:pPr>
      <w:ind w:right="360"/>
      <w:rPr>
        <w:rFonts w:ascii="Times New Roman" w:hAnsi="Times New Roman" w:cs="Times New Roman"/>
        <w:b/>
        <w:bCs/>
        <w:color w:val="FF0000"/>
        <w:sz w:val="15"/>
        <w:szCs w:val="15"/>
      </w:rPr>
    </w:pPr>
    <w:r>
      <w:rPr>
        <w:rFonts w:ascii="Times New Roman" w:hAnsi="Times New Roman" w:cs="Times New Roman"/>
        <w:b/>
        <w:bCs/>
        <w:color w:val="FF0000"/>
        <w:sz w:val="15"/>
        <w:szCs w:val="15"/>
        <w:lang w:val="en-US"/>
      </w:rPr>
      <w:t>ONLINE PIZZA SHOP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412CB7F2"/>
    <w:lvl w:ilvl="0" w:tplc="04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03401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1A00C7C4"/>
    <w:lvl w:ilvl="0" w:tplc="08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5"/>
    <w:multiLevelType w:val="hybridMultilevel"/>
    <w:tmpl w:val="BCC431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0000006"/>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0000007"/>
    <w:multiLevelType w:val="hybridMultilevel"/>
    <w:tmpl w:val="A0BA78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hybridMultilevel"/>
    <w:tmpl w:val="AEEE84E6"/>
    <w:lvl w:ilvl="0" w:tplc="04090003">
      <w:start w:val="1"/>
      <w:numFmt w:val="bullet"/>
      <w:lvlText w:val="o"/>
      <w:lvlJc w:val="left"/>
      <w:pPr>
        <w:ind w:left="360" w:hanging="360"/>
      </w:pPr>
      <w:rPr>
        <w:rFonts w:ascii="Courier New" w:hAnsi="Courier New" w:cs="Courier New"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0000009"/>
    <w:multiLevelType w:val="hybridMultilevel"/>
    <w:tmpl w:val="4D1A344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000000A"/>
    <w:multiLevelType w:val="hybridMultilevel"/>
    <w:tmpl w:val="342E1BC4"/>
    <w:lvl w:ilvl="0" w:tplc="08090009">
      <w:start w:val="1"/>
      <w:numFmt w:val="bullet"/>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start w:val="1"/>
      <w:numFmt w:val="bullet"/>
      <w:lvlText w:val="o"/>
      <w:lvlJc w:val="left"/>
      <w:pPr>
        <w:ind w:left="3240" w:hanging="360"/>
      </w:pPr>
      <w:rPr>
        <w:rFonts w:ascii="Courier New" w:hAnsi="Courier New" w:cs="Courier New" w:hint="default"/>
      </w:rPr>
    </w:lvl>
    <w:lvl w:ilvl="5" w:tplc="08090005">
      <w:start w:val="1"/>
      <w:numFmt w:val="bullet"/>
      <w:lvlText w:val=""/>
      <w:lvlJc w:val="left"/>
      <w:pPr>
        <w:ind w:left="3960" w:hanging="360"/>
      </w:pPr>
      <w:rPr>
        <w:rFonts w:ascii="Wingdings" w:hAnsi="Wingdings" w:hint="default"/>
      </w:rPr>
    </w:lvl>
    <w:lvl w:ilvl="6" w:tplc="08090001">
      <w:start w:val="1"/>
      <w:numFmt w:val="bullet"/>
      <w:lvlText w:val=""/>
      <w:lvlJc w:val="left"/>
      <w:pPr>
        <w:ind w:left="4680" w:hanging="360"/>
      </w:pPr>
      <w:rPr>
        <w:rFonts w:ascii="Symbol" w:hAnsi="Symbol" w:hint="default"/>
      </w:rPr>
    </w:lvl>
    <w:lvl w:ilvl="7" w:tplc="08090003">
      <w:start w:val="1"/>
      <w:numFmt w:val="bullet"/>
      <w:lvlText w:val="o"/>
      <w:lvlJc w:val="left"/>
      <w:pPr>
        <w:ind w:left="5400" w:hanging="360"/>
      </w:pPr>
      <w:rPr>
        <w:rFonts w:ascii="Courier New" w:hAnsi="Courier New" w:cs="Courier New" w:hint="default"/>
      </w:rPr>
    </w:lvl>
    <w:lvl w:ilvl="8" w:tplc="08090005">
      <w:start w:val="1"/>
      <w:numFmt w:val="bullet"/>
      <w:lvlText w:val=""/>
      <w:lvlJc w:val="left"/>
      <w:pPr>
        <w:ind w:left="6120" w:hanging="360"/>
      </w:pPr>
      <w:rPr>
        <w:rFonts w:ascii="Wingdings" w:hAnsi="Wingdings" w:hint="default"/>
      </w:rPr>
    </w:lvl>
  </w:abstractNum>
  <w:abstractNum w:abstractNumId="10" w15:restartNumberingAfterBreak="0">
    <w:nsid w:val="0000000B"/>
    <w:multiLevelType w:val="hybridMultilevel"/>
    <w:tmpl w:val="B7F000F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000000D"/>
    <w:multiLevelType w:val="hybridMultilevel"/>
    <w:tmpl w:val="75BC2A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000000E"/>
    <w:multiLevelType w:val="hybridMultilevel"/>
    <w:tmpl w:val="D8FAA72E"/>
    <w:lvl w:ilvl="0" w:tplc="FFFFFFFF">
      <w:start w:val="1"/>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000000F"/>
    <w:multiLevelType w:val="hybridMultilevel"/>
    <w:tmpl w:val="5E94E5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0000010"/>
    <w:multiLevelType w:val="hybridMultilevel"/>
    <w:tmpl w:val="D5F0F41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00000011"/>
    <w:multiLevelType w:val="hybridMultilevel"/>
    <w:tmpl w:val="17E02C5E"/>
    <w:lvl w:ilvl="0" w:tplc="8C3097E2">
      <w:start w:val="1"/>
      <w:numFmt w:val="upperRoman"/>
      <w:lvlText w:val="%1."/>
      <w:lvlJc w:val="right"/>
      <w:pPr>
        <w:tabs>
          <w:tab w:val="left" w:pos="1353"/>
        </w:tabs>
        <w:ind w:left="1353" w:hanging="360"/>
      </w:pPr>
    </w:lvl>
    <w:lvl w:ilvl="1" w:tplc="25B02702" w:tentative="1">
      <w:start w:val="1"/>
      <w:numFmt w:val="upperRoman"/>
      <w:lvlText w:val="%2."/>
      <w:lvlJc w:val="right"/>
      <w:pPr>
        <w:tabs>
          <w:tab w:val="left" w:pos="1440"/>
        </w:tabs>
        <w:ind w:left="1440" w:hanging="360"/>
      </w:pPr>
    </w:lvl>
    <w:lvl w:ilvl="2" w:tplc="EB604ADC" w:tentative="1">
      <w:start w:val="1"/>
      <w:numFmt w:val="upperRoman"/>
      <w:lvlText w:val="%3."/>
      <w:lvlJc w:val="right"/>
      <w:pPr>
        <w:tabs>
          <w:tab w:val="left" w:pos="2160"/>
        </w:tabs>
        <w:ind w:left="2160" w:hanging="360"/>
      </w:pPr>
    </w:lvl>
    <w:lvl w:ilvl="3" w:tplc="64F6B3A0" w:tentative="1">
      <w:start w:val="1"/>
      <w:numFmt w:val="upperRoman"/>
      <w:lvlText w:val="%4."/>
      <w:lvlJc w:val="right"/>
      <w:pPr>
        <w:tabs>
          <w:tab w:val="left" w:pos="2880"/>
        </w:tabs>
        <w:ind w:left="2880" w:hanging="360"/>
      </w:pPr>
    </w:lvl>
    <w:lvl w:ilvl="4" w:tplc="A0FA34FE" w:tentative="1">
      <w:start w:val="1"/>
      <w:numFmt w:val="upperRoman"/>
      <w:lvlText w:val="%5."/>
      <w:lvlJc w:val="right"/>
      <w:pPr>
        <w:tabs>
          <w:tab w:val="left" w:pos="3600"/>
        </w:tabs>
        <w:ind w:left="3600" w:hanging="360"/>
      </w:pPr>
    </w:lvl>
    <w:lvl w:ilvl="5" w:tplc="4CD4CF0C" w:tentative="1">
      <w:start w:val="1"/>
      <w:numFmt w:val="upperRoman"/>
      <w:lvlText w:val="%6."/>
      <w:lvlJc w:val="right"/>
      <w:pPr>
        <w:tabs>
          <w:tab w:val="left" w:pos="4320"/>
        </w:tabs>
        <w:ind w:left="4320" w:hanging="360"/>
      </w:pPr>
    </w:lvl>
    <w:lvl w:ilvl="6" w:tplc="B90C7AC2" w:tentative="1">
      <w:start w:val="1"/>
      <w:numFmt w:val="upperRoman"/>
      <w:lvlText w:val="%7."/>
      <w:lvlJc w:val="right"/>
      <w:pPr>
        <w:tabs>
          <w:tab w:val="left" w:pos="5040"/>
        </w:tabs>
        <w:ind w:left="5040" w:hanging="360"/>
      </w:pPr>
    </w:lvl>
    <w:lvl w:ilvl="7" w:tplc="E05E2E38" w:tentative="1">
      <w:start w:val="1"/>
      <w:numFmt w:val="upperRoman"/>
      <w:lvlText w:val="%8."/>
      <w:lvlJc w:val="right"/>
      <w:pPr>
        <w:tabs>
          <w:tab w:val="left" w:pos="5760"/>
        </w:tabs>
        <w:ind w:left="5760" w:hanging="360"/>
      </w:pPr>
    </w:lvl>
    <w:lvl w:ilvl="8" w:tplc="9368ABA0" w:tentative="1">
      <w:start w:val="1"/>
      <w:numFmt w:val="upperRoman"/>
      <w:lvlText w:val="%9."/>
      <w:lvlJc w:val="right"/>
      <w:pPr>
        <w:tabs>
          <w:tab w:val="left" w:pos="6480"/>
        </w:tabs>
        <w:ind w:left="6480" w:hanging="360"/>
      </w:pPr>
    </w:lvl>
  </w:abstractNum>
  <w:abstractNum w:abstractNumId="17" w15:restartNumberingAfterBreak="0">
    <w:nsid w:val="00000012"/>
    <w:multiLevelType w:val="hybridMultilevel"/>
    <w:tmpl w:val="11C4093E"/>
    <w:lvl w:ilvl="0" w:tplc="0409000F">
      <w:start w:val="1"/>
      <w:numFmt w:val="decimal"/>
      <w:lvlText w:val="%1."/>
      <w:lvlJc w:val="left"/>
      <w:pPr>
        <w:ind w:left="36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00000013"/>
    <w:multiLevelType w:val="hybridMultilevel"/>
    <w:tmpl w:val="2F1CB2F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127132CE"/>
    <w:multiLevelType w:val="hybridMultilevel"/>
    <w:tmpl w:val="FF5C25A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7"/>
  </w:num>
  <w:num w:numId="3">
    <w:abstractNumId w:val="13"/>
  </w:num>
  <w:num w:numId="4">
    <w:abstractNumId w:val="16"/>
  </w:num>
  <w:num w:numId="5">
    <w:abstractNumId w:val="9"/>
  </w:num>
  <w:num w:numId="6">
    <w:abstractNumId w:val="19"/>
  </w:num>
  <w:num w:numId="7">
    <w:abstractNumId w:val="11"/>
  </w:num>
  <w:num w:numId="8">
    <w:abstractNumId w:val="2"/>
  </w:num>
  <w:num w:numId="9">
    <w:abstractNumId w:val="9"/>
  </w:num>
  <w:num w:numId="10">
    <w:abstractNumId w:val="5"/>
  </w:num>
  <w:num w:numId="11">
    <w:abstractNumId w:val="10"/>
  </w:num>
  <w:num w:numId="12">
    <w:abstractNumId w:val="4"/>
  </w:num>
  <w:num w:numId="13">
    <w:abstractNumId w:val="14"/>
  </w:num>
  <w:num w:numId="14">
    <w:abstractNumId w:val="8"/>
  </w:num>
  <w:num w:numId="15">
    <w:abstractNumId w:val="1"/>
  </w:num>
  <w:num w:numId="16">
    <w:abstractNumId w:val="6"/>
  </w:num>
  <w:num w:numId="17">
    <w:abstractNumId w:val="3"/>
  </w:num>
  <w:num w:numId="18">
    <w:abstractNumId w:val="18"/>
  </w:num>
  <w:num w:numId="19">
    <w:abstractNumId w:val="15"/>
  </w:num>
  <w:num w:numId="20">
    <w:abstractNumId w:val="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4D2"/>
    <w:rsid w:val="00422688"/>
    <w:rsid w:val="00717882"/>
    <w:rsid w:val="00730E4D"/>
    <w:rsid w:val="00B15632"/>
    <w:rsid w:val="00F164D2"/>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decimalSymbol w:val="."/>
  <w:listSeparator w:val=","/>
  <w15:docId w15:val="{10BFC7DF-87F1-3240-9573-282281473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character" w:styleId="FollowedHyperlink">
    <w:name w:val="FollowedHyperlink"/>
    <w:basedOn w:val="DefaultParagraphFont"/>
    <w:uiPriority w:val="99"/>
    <w:rPr>
      <w:color w:val="954F72"/>
      <w:u w:val="single"/>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Pr>
      <w:rFonts w:ascii="Calibri Light" w:eastAsia="SimSun" w:hAnsi="Calibri Light" w:cs="SimSun"/>
      <w:spacing w:val="-10"/>
      <w:kern w:val="28"/>
      <w:sz w:val="56"/>
      <w:szCs w:val="56"/>
    </w:rPr>
  </w:style>
  <w:style w:type="table" w:customStyle="1" w:styleId="Calendar3">
    <w:name w:val="Calendar 3"/>
    <w:basedOn w:val="TableNormal"/>
    <w:uiPriority w:val="99"/>
    <w:qFormat/>
    <w:pPr>
      <w:spacing w:after="0" w:line="240" w:lineRule="auto"/>
      <w:jc w:val="right"/>
    </w:pPr>
    <w:rPr>
      <w:rFonts w:ascii="Calibri Light" w:eastAsia="SimSun" w:hAnsi="Calibri Light"/>
      <w:color w:val="000000"/>
      <w:lang w:val="en-US"/>
    </w:rPr>
    <w:tblPr/>
    <w:tblStylePr w:type="firstRow">
      <w:pPr>
        <w:wordWrap/>
        <w:jc w:val="right"/>
      </w:pPr>
      <w:rPr>
        <w:color w:val="4472C4"/>
        <w:sz w:val="44"/>
      </w:rPr>
    </w:tblStylePr>
    <w:tblStylePr w:type="firstCol">
      <w:rPr>
        <w:color w:val="4472C4"/>
      </w:rPr>
    </w:tblStylePr>
    <w:tblStylePr w:type="lastCol">
      <w:rPr>
        <w:color w:val="4472C4"/>
      </w:rPr>
    </w:tblStyle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GridTable41">
    <w:name w:val="Grid Table 41"/>
    <w:basedOn w:val="TableNormal"/>
    <w:uiPriority w:val="49"/>
    <w:pPr>
      <w:spacing w:after="0" w:line="240" w:lineRule="auto"/>
    </w:p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31">
    <w:name w:val="List Table 31"/>
    <w:basedOn w:val="TableNormal"/>
    <w:uiPriority w:val="48"/>
    <w:pPr>
      <w:spacing w:after="0" w:line="240" w:lineRule="auto"/>
    </w:pPr>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b/>
      <w:bCs/>
      <w:color w:val="365F91"/>
      <w:sz w:val="28"/>
      <w:szCs w:val="28"/>
    </w:r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styleId="PageNumber">
    <w:name w:val="page number"/>
    <w:basedOn w:val="DefaultParagraphFont"/>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4.png" /><Relationship Id="rId18" Type="http://schemas.openxmlformats.org/officeDocument/2006/relationships/footer" Target="footer1.xml" /><Relationship Id="rId3" Type="http://schemas.openxmlformats.org/officeDocument/2006/relationships/styles" Target="styles.xml" /><Relationship Id="rId21" Type="http://schemas.openxmlformats.org/officeDocument/2006/relationships/theme" Target="theme/theme1.xml" /><Relationship Id="rId7" Type="http://schemas.openxmlformats.org/officeDocument/2006/relationships/endnotes" Target="endnotes.xml" /><Relationship Id="rId12" Type="http://schemas.openxmlformats.org/officeDocument/2006/relationships/image" Target="media/image3.jpeg" /><Relationship Id="rId17" Type="http://schemas.openxmlformats.org/officeDocument/2006/relationships/header" Target="header2.xml" /><Relationship Id="rId2" Type="http://schemas.openxmlformats.org/officeDocument/2006/relationships/numbering" Target="numbering.xml" /><Relationship Id="rId16" Type="http://schemas.openxmlformats.org/officeDocument/2006/relationships/header" Target="header1.xml" /><Relationship Id="rId20"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20.png" /><Relationship Id="rId5" Type="http://schemas.openxmlformats.org/officeDocument/2006/relationships/webSettings" Target="webSettings.xml" /><Relationship Id="rId15" Type="http://schemas.openxmlformats.org/officeDocument/2006/relationships/image" Target="media/image6.jpeg" /><Relationship Id="rId10" Type="http://schemas.openxmlformats.org/officeDocument/2006/relationships/image" Target="media/image2.png" /><Relationship Id="rId19" Type="http://schemas.openxmlformats.org/officeDocument/2006/relationships/footer" Target="footer2.xml" /><Relationship Id="rId4" Type="http://schemas.openxmlformats.org/officeDocument/2006/relationships/settings" Target="settings.xml" /><Relationship Id="rId9" Type="http://schemas.openxmlformats.org/officeDocument/2006/relationships/image" Target="media/image10.png" /><Relationship Id="rId14" Type="http://schemas.openxmlformats.org/officeDocument/2006/relationships/image" Target="media/image5.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AB524-6A66-44AB-A132-D2356111CE9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10</Pages>
  <Words>940</Words>
  <Characters>5358</Characters>
  <Application>Microsoft Office Word</Application>
  <DocSecurity>0</DocSecurity>
  <Lines>44</Lines>
  <Paragraphs>12</Paragraphs>
  <ScaleCrop>false</ScaleCrop>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ananthusureshkk151@gmail.com</cp:lastModifiedBy>
  <cp:revision>128</cp:revision>
  <dcterms:created xsi:type="dcterms:W3CDTF">2020-08-14T11:33:00Z</dcterms:created>
  <dcterms:modified xsi:type="dcterms:W3CDTF">2020-08-19T06:02:00Z</dcterms:modified>
</cp:coreProperties>
</file>